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928A" w14:textId="7F8E1FE6" w:rsidR="00EE7636" w:rsidRPr="0097087C" w:rsidRDefault="0098487A" w:rsidP="00EE7636">
      <w:pPr>
        <w:pStyle w:val="BodyText"/>
        <w:ind w:firstLine="0"/>
        <w:rPr>
          <w:rFonts w:cs="Arial"/>
          <w:u w:val="single"/>
        </w:rPr>
      </w:pPr>
      <w:proofErr w:type="spellStart"/>
      <w:r w:rsidRPr="0097087C">
        <w:rPr>
          <w:rFonts w:cs="Arial"/>
          <w:u w:val="single"/>
        </w:rPr>
        <w:t>ShortTitle</w:t>
      </w:r>
      <w:proofErr w:type="spellEnd"/>
      <w:r w:rsidRPr="0097087C">
        <w:rPr>
          <w:rFonts w:cs="Arial"/>
          <w:u w:val="single"/>
        </w:rPr>
        <w:t>:</w:t>
      </w:r>
      <w:r w:rsidR="002E59EF" w:rsidRPr="0097087C">
        <w:rPr>
          <w:rFonts w:cs="Arial"/>
          <w:u w:val="single"/>
        </w:rPr>
        <w:t xml:space="preserve"> </w:t>
      </w:r>
      <w:bookmarkStart w:id="0" w:name="case_title"/>
      <w:bookmarkEnd w:id="0"/>
    </w:p>
    <w:p w14:paraId="036C8465" w14:textId="096AEFB7" w:rsidR="0098487A" w:rsidRPr="0097087C" w:rsidRDefault="0098487A" w:rsidP="00EE7636">
      <w:pPr>
        <w:pStyle w:val="BodyText"/>
        <w:ind w:firstLine="0"/>
        <w:rPr>
          <w:rFonts w:cs="Arial"/>
          <w:u w:val="single"/>
        </w:rPr>
      </w:pPr>
      <w:proofErr w:type="spellStart"/>
      <w:r w:rsidRPr="0097087C">
        <w:rPr>
          <w:rFonts w:cs="Arial"/>
          <w:u w:val="single"/>
        </w:rPr>
        <w:t>CaseNo</w:t>
      </w:r>
      <w:proofErr w:type="spellEnd"/>
      <w:r w:rsidRPr="0097087C">
        <w:rPr>
          <w:rFonts w:cs="Arial"/>
          <w:u w:val="single"/>
        </w:rPr>
        <w:t>:</w:t>
      </w:r>
      <w:r w:rsidR="001761B8" w:rsidRPr="0097087C">
        <w:rPr>
          <w:rFonts w:cs="Arial"/>
          <w:u w:val="single"/>
        </w:rPr>
        <w:t xml:space="preserve"> </w:t>
      </w:r>
      <w:bookmarkStart w:id="1" w:name="case_number"/>
      <w:bookmarkEnd w:id="1"/>
    </w:p>
    <w:p w14:paraId="40AE309A" w14:textId="758B6859" w:rsidR="0098487A" w:rsidRDefault="0098487A" w:rsidP="00EE7636">
      <w:pPr>
        <w:pStyle w:val="BodyText"/>
        <w:ind w:firstLine="0"/>
        <w:rPr>
          <w:rFonts w:cs="Arial"/>
        </w:rPr>
      </w:pPr>
    </w:p>
    <w:p w14:paraId="002F0776" w14:textId="2A1612C6" w:rsidR="0098487A" w:rsidRDefault="0098487A" w:rsidP="0098487A">
      <w:pPr>
        <w:pStyle w:val="BodyText"/>
        <w:ind w:firstLine="0"/>
        <w:jc w:val="center"/>
        <w:rPr>
          <w:rFonts w:cs="Arial"/>
        </w:rPr>
      </w:pPr>
      <w:r>
        <w:rPr>
          <w:rFonts w:cs="Arial"/>
        </w:rPr>
        <w:t>VERIFICATION</w:t>
      </w:r>
    </w:p>
    <w:p w14:paraId="7FADC860" w14:textId="48ECFF50" w:rsidR="0098487A" w:rsidRDefault="0098487A" w:rsidP="0098487A">
      <w:pPr>
        <w:pStyle w:val="BodyText"/>
        <w:ind w:firstLine="0"/>
        <w:rPr>
          <w:rFonts w:cs="Arial"/>
        </w:rPr>
      </w:pPr>
    </w:p>
    <w:p w14:paraId="470B8464" w14:textId="57C9BB82" w:rsidR="0098487A" w:rsidRDefault="0098487A" w:rsidP="0098487A">
      <w:pPr>
        <w:pStyle w:val="BodyText"/>
        <w:ind w:firstLine="0"/>
        <w:rPr>
          <w:rFonts w:cs="Arial"/>
        </w:rPr>
      </w:pPr>
      <w:r>
        <w:rPr>
          <w:rFonts w:cs="Arial"/>
        </w:rPr>
        <w:tab/>
        <w:t xml:space="preserve">I am the Plaintiff in this action, and make this verification for that reason.  </w:t>
      </w:r>
      <w:r w:rsidR="008E63B9">
        <w:rPr>
          <w:rFonts w:cs="Arial"/>
        </w:rPr>
        <w:t xml:space="preserve">I have read the foregoing document entitled XXXXXXXXXXXXXXXXXX and know the contents thereof, and certify that the same is true of my own knowledge, except as to those matters which are stated on information and belief. </w:t>
      </w:r>
    </w:p>
    <w:p w14:paraId="712B4A22" w14:textId="01A9CFBE" w:rsidR="008E63B9" w:rsidRDefault="008E63B9" w:rsidP="0098487A">
      <w:pPr>
        <w:pStyle w:val="BodyText"/>
        <w:ind w:firstLine="0"/>
        <w:rPr>
          <w:rFonts w:cs="Arial"/>
        </w:rPr>
      </w:pPr>
      <w:r>
        <w:rPr>
          <w:rFonts w:cs="Arial"/>
        </w:rPr>
        <w:tab/>
        <w:t>I declare under penalty of perjury under the laws of the State of California that the foregoing is true and correct.</w:t>
      </w:r>
    </w:p>
    <w:p w14:paraId="0B3BD61E" w14:textId="1191E151" w:rsidR="008E63B9" w:rsidRDefault="008E63B9" w:rsidP="0098487A">
      <w:pPr>
        <w:pStyle w:val="BodyText"/>
        <w:ind w:firstLine="0"/>
        <w:rPr>
          <w:rFonts w:cs="Arial"/>
        </w:rPr>
      </w:pPr>
    </w:p>
    <w:p w14:paraId="247D9E8B" w14:textId="3A6045F8" w:rsidR="008E63B9" w:rsidRDefault="008E63B9" w:rsidP="0098487A">
      <w:pPr>
        <w:pStyle w:val="BodyText"/>
        <w:ind w:firstLine="0"/>
        <w:rPr>
          <w:rFonts w:cs="Arial"/>
        </w:rPr>
      </w:pPr>
      <w:r>
        <w:rPr>
          <w:rFonts w:cs="Arial"/>
        </w:rPr>
        <w:tab/>
        <w:t>Executed on this _____ day of ___________ at San Diego, California.</w:t>
      </w:r>
    </w:p>
    <w:p w14:paraId="1A68FF6E" w14:textId="491BEB9D" w:rsidR="008E63B9" w:rsidRDefault="008E63B9" w:rsidP="0098487A">
      <w:pPr>
        <w:pStyle w:val="BodyText"/>
        <w:ind w:firstLine="0"/>
        <w:rPr>
          <w:rFonts w:cs="Arial"/>
        </w:rPr>
      </w:pPr>
    </w:p>
    <w:p w14:paraId="4F2AB8E8" w14:textId="30EBDB84" w:rsidR="008E63B9" w:rsidRDefault="008E63B9" w:rsidP="0098487A">
      <w:pPr>
        <w:pStyle w:val="BodyText"/>
        <w:ind w:firstLine="0"/>
        <w:rPr>
          <w:rFonts w:cs="Arial"/>
        </w:rPr>
      </w:pPr>
      <w:r>
        <w:rPr>
          <w:rFonts w:cs="Arial"/>
        </w:rPr>
        <w:tab/>
      </w:r>
      <w:r>
        <w:rPr>
          <w:rFonts w:cs="Arial"/>
        </w:rPr>
        <w:tab/>
      </w:r>
      <w:r>
        <w:rPr>
          <w:rFonts w:cs="Arial"/>
        </w:rPr>
        <w:tab/>
      </w:r>
      <w:r>
        <w:rPr>
          <w:rFonts w:cs="Arial"/>
        </w:rPr>
        <w:tab/>
      </w:r>
      <w:r>
        <w:rPr>
          <w:rFonts w:cs="Arial"/>
        </w:rPr>
        <w:tab/>
      </w:r>
      <w:r>
        <w:rPr>
          <w:rFonts w:cs="Arial"/>
        </w:rPr>
        <w:tab/>
        <w:t>By: _________________________</w:t>
      </w:r>
    </w:p>
    <w:p w14:paraId="635134B0" w14:textId="1C11AFB2" w:rsidR="008E63B9" w:rsidRPr="00EE7636" w:rsidRDefault="008E63B9" w:rsidP="0098487A">
      <w:pPr>
        <w:pStyle w:val="BodyText"/>
        <w:ind w:firstLine="0"/>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t>CLIENT:</w:t>
      </w:r>
      <w:r w:rsidR="00C57DFD">
        <w:rPr>
          <w:rFonts w:cs="Arial"/>
        </w:rPr>
        <w:t xml:space="preserve"> </w:t>
      </w:r>
      <w:bookmarkStart w:id="2" w:name="atty_for"/>
      <w:bookmarkEnd w:id="2"/>
    </w:p>
    <w:sectPr w:rsidR="008E63B9" w:rsidRPr="00EE7636"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CE559" w14:textId="77777777" w:rsidR="001162C1" w:rsidRDefault="001162C1">
      <w:r>
        <w:separator/>
      </w:r>
    </w:p>
  </w:endnote>
  <w:endnote w:type="continuationSeparator" w:id="0">
    <w:p w14:paraId="52CA35A8" w14:textId="77777777" w:rsidR="001162C1" w:rsidRDefault="0011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63D4A75E" w14:textId="194AE4C0" w:rsidR="001F72F7" w:rsidRDefault="00680DFF" w:rsidP="001F72F7">
          <w:pPr>
            <w:jc w:val="center"/>
          </w:pPr>
          <w:r>
            <w:t>VERIFICATION</w:t>
          </w:r>
        </w:p>
        <w:p w14:paraId="04EF5B57" w14:textId="0C1D871A" w:rsidR="003E106C" w:rsidRDefault="003E106C" w:rsidP="003E106C">
          <w:pPr>
            <w:pStyle w:val="FooterDocumentTitle"/>
            <w:jc w:val="center"/>
          </w:pP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CC8E" w14:textId="77777777" w:rsidR="001162C1" w:rsidRDefault="001162C1">
      <w:r>
        <w:separator/>
      </w:r>
    </w:p>
  </w:footnote>
  <w:footnote w:type="continuationSeparator" w:id="0">
    <w:p w14:paraId="6C725CBD" w14:textId="77777777" w:rsidR="001162C1" w:rsidRDefault="00116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2"/>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35AA8"/>
    <w:rsid w:val="00053D1F"/>
    <w:rsid w:val="000B2939"/>
    <w:rsid w:val="000E1BAD"/>
    <w:rsid w:val="000F556E"/>
    <w:rsid w:val="001162C1"/>
    <w:rsid w:val="001218A7"/>
    <w:rsid w:val="001222E4"/>
    <w:rsid w:val="001529DE"/>
    <w:rsid w:val="0017255B"/>
    <w:rsid w:val="001761B8"/>
    <w:rsid w:val="001A5EF1"/>
    <w:rsid w:val="001A62BB"/>
    <w:rsid w:val="001A742F"/>
    <w:rsid w:val="001B5D22"/>
    <w:rsid w:val="001C16D2"/>
    <w:rsid w:val="001F72F7"/>
    <w:rsid w:val="002027AE"/>
    <w:rsid w:val="00235F8B"/>
    <w:rsid w:val="00245B82"/>
    <w:rsid w:val="00264E4C"/>
    <w:rsid w:val="0027252F"/>
    <w:rsid w:val="00281995"/>
    <w:rsid w:val="002B313B"/>
    <w:rsid w:val="002E2398"/>
    <w:rsid w:val="002E299F"/>
    <w:rsid w:val="002E4936"/>
    <w:rsid w:val="002E59EF"/>
    <w:rsid w:val="003374BC"/>
    <w:rsid w:val="00341745"/>
    <w:rsid w:val="003C129F"/>
    <w:rsid w:val="003C6154"/>
    <w:rsid w:val="003E106C"/>
    <w:rsid w:val="003E289A"/>
    <w:rsid w:val="0041274C"/>
    <w:rsid w:val="00420119"/>
    <w:rsid w:val="00437F4D"/>
    <w:rsid w:val="00464154"/>
    <w:rsid w:val="00466DFB"/>
    <w:rsid w:val="00473BD4"/>
    <w:rsid w:val="00481A3B"/>
    <w:rsid w:val="00486637"/>
    <w:rsid w:val="004C5659"/>
    <w:rsid w:val="004D4CE0"/>
    <w:rsid w:val="004F608B"/>
    <w:rsid w:val="00560CF3"/>
    <w:rsid w:val="005E0BDA"/>
    <w:rsid w:val="00601A7A"/>
    <w:rsid w:val="00612BB0"/>
    <w:rsid w:val="006562C3"/>
    <w:rsid w:val="00673960"/>
    <w:rsid w:val="00680DFF"/>
    <w:rsid w:val="006831DE"/>
    <w:rsid w:val="006B3A69"/>
    <w:rsid w:val="006F6EAA"/>
    <w:rsid w:val="007072CC"/>
    <w:rsid w:val="00712011"/>
    <w:rsid w:val="00766EAE"/>
    <w:rsid w:val="0077513C"/>
    <w:rsid w:val="007920DC"/>
    <w:rsid w:val="007C4D8D"/>
    <w:rsid w:val="007D3E21"/>
    <w:rsid w:val="007F1195"/>
    <w:rsid w:val="00806D1E"/>
    <w:rsid w:val="00835B3E"/>
    <w:rsid w:val="00864C11"/>
    <w:rsid w:val="00880C11"/>
    <w:rsid w:val="008B4103"/>
    <w:rsid w:val="008D01DD"/>
    <w:rsid w:val="008D7C05"/>
    <w:rsid w:val="008E63B9"/>
    <w:rsid w:val="00902184"/>
    <w:rsid w:val="0093029B"/>
    <w:rsid w:val="009306CA"/>
    <w:rsid w:val="0093221D"/>
    <w:rsid w:val="00955059"/>
    <w:rsid w:val="00966C2C"/>
    <w:rsid w:val="0097087C"/>
    <w:rsid w:val="0098487A"/>
    <w:rsid w:val="009B748E"/>
    <w:rsid w:val="009D6F58"/>
    <w:rsid w:val="009F6C57"/>
    <w:rsid w:val="00A33248"/>
    <w:rsid w:val="00AB3E45"/>
    <w:rsid w:val="00AE2C69"/>
    <w:rsid w:val="00B1091F"/>
    <w:rsid w:val="00B1298E"/>
    <w:rsid w:val="00B348AA"/>
    <w:rsid w:val="00B577ED"/>
    <w:rsid w:val="00B7228A"/>
    <w:rsid w:val="00BE38A2"/>
    <w:rsid w:val="00C03268"/>
    <w:rsid w:val="00C0521F"/>
    <w:rsid w:val="00C57DFD"/>
    <w:rsid w:val="00C647EA"/>
    <w:rsid w:val="00C85E9E"/>
    <w:rsid w:val="00CD289C"/>
    <w:rsid w:val="00CD6DC3"/>
    <w:rsid w:val="00D5066D"/>
    <w:rsid w:val="00D51A55"/>
    <w:rsid w:val="00D74426"/>
    <w:rsid w:val="00D925FB"/>
    <w:rsid w:val="00DC5FA0"/>
    <w:rsid w:val="00DD3FD5"/>
    <w:rsid w:val="00E0544F"/>
    <w:rsid w:val="00E0742C"/>
    <w:rsid w:val="00E659BA"/>
    <w:rsid w:val="00E6656C"/>
    <w:rsid w:val="00E729DB"/>
    <w:rsid w:val="00E7617A"/>
    <w:rsid w:val="00E9256E"/>
    <w:rsid w:val="00EA52F2"/>
    <w:rsid w:val="00EA7908"/>
    <w:rsid w:val="00EB4283"/>
    <w:rsid w:val="00ED6C03"/>
    <w:rsid w:val="00EE7636"/>
    <w:rsid w:val="00EF0801"/>
    <w:rsid w:val="00F318A3"/>
    <w:rsid w:val="00F372D8"/>
    <w:rsid w:val="00F83EA6"/>
    <w:rsid w:val="00FB5B72"/>
    <w:rsid w:val="00FC08D3"/>
    <w:rsid w:val="00FE04A2"/>
    <w:rsid w:val="00FE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table" w:styleId="TableGrid">
    <w:name w:val="Table Grid"/>
    <w:basedOn w:val="TableNormal"/>
    <w:rsid w:val="00EE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2023-08-17T21:09:00Z</dcterms:created>
  <dcterms:modified xsi:type="dcterms:W3CDTF">2023-08-17T22:04:00Z</dcterms:modified>
</cp:coreProperties>
</file>