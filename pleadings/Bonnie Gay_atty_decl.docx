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7643" w14:textId="2D78303B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 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0405890D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3F3C4026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560CF3">
        <w:rPr>
          <w:rFonts w:cs="Arial"/>
        </w:rPr>
        <w:t xml:space="preserve"> </w:t>
      </w:r>
      <w:bookmarkStart w:id="0" w:name="atty_for"/>
      <w:r>
        <w:t>BONNIE GAY</w:t>
      </w:r>
      <w:bookmarkEnd w:id="0"/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601A7A" w:rsidRDefault="00601A7A" w:rsidP="003E289A">
      <w:pPr>
        <w:pStyle w:val="Court"/>
        <w:spacing w:before="0"/>
        <w:rPr>
          <w:rFonts w:cs="Arial"/>
        </w:rPr>
      </w:pPr>
      <w:r>
        <w:rPr>
          <w:rFonts w:cs="Arial"/>
        </w:rPr>
        <w:t>SUPERIOR COURT OF THE STATE OF CALIFORNIA</w:t>
      </w:r>
      <w:r w:rsidR="003E106C" w:rsidRPr="00601A7A">
        <w:rPr>
          <w:rFonts w:cs="Arial"/>
        </w:rPr>
        <w:br/>
      </w:r>
      <w:r>
        <w:rPr>
          <w:rFonts w:cs="Arial"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72012" w14:textId="30E2428C" w:rsidR="003E106C" w:rsidRPr="00601A7A" w:rsidRDefault="003E106C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1" w:name="plt_caption"/>
            <w:bookmarkStart w:id="2" w:name="_zzmpFIXED_CaptionTable"/>
            <w:bookmarkEnd w:id="1"/>
            <w:r w:rsidRPr="00601A7A">
              <w:rPr>
                <w:rFonts w:cs="Arial"/>
                <w:szCs w:val="28"/>
              </w:rPr>
              <w:t>BONNIE GAY,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517D3D41" w14:textId="312A050E" w:rsidR="003E106C" w:rsidRPr="00601A7A" w:rsidRDefault="003E106C">
            <w:pPr>
              <w:pStyle w:val="Caption"/>
              <w:rPr>
                <w:rFonts w:cs="Arial"/>
                <w:szCs w:val="28"/>
              </w:rPr>
            </w:pPr>
            <w:bookmarkStart w:id="3" w:name="def_caption"/>
            <w:bookmarkEnd w:id="3"/>
            <w:r w:rsidRPr="00601A7A">
              <w:rPr>
                <w:rFonts w:cs="Arial"/>
                <w:szCs w:val="28"/>
              </w:rPr>
              <w:t>LUX INN, LLC; NANCY ABDOU; RAY ABDOU; and, DOES 1 through 25, inclusive,,</w:t>
            </w:r>
          </w:p>
          <w:p w14:paraId="4CA3D715" w14:textId="77777777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47F0CC2" w14:textId="54C86A89" w:rsidR="003E106C" w:rsidRDefault="00601A7A" w:rsidP="00AD2FA5">
            <w:pPr>
              <w:pStyle w:val="Caption"/>
              <w:tabs>
                <w:tab w:val="left" w:pos="1238"/>
              </w:tabs>
              <w:spacing w:before="40" w:after="240"/>
              <w:ind w:left="259" w:right="115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 </w:t>
            </w:r>
            <w:bookmarkStart w:id="4" w:name="case_number"/>
            <w:r>
              <w:t>37-2019-00040427-CU-WT-CTL</w:t>
            </w:r>
            <w:bookmarkEnd w:id="4"/>
          </w:p>
          <w:p w14:paraId="27ABF059" w14:textId="0A30535D" w:rsidR="00560CF3" w:rsidRDefault="00560CF3" w:rsidP="00560CF3"/>
          <w:p w14:paraId="7AFABFC5" w14:textId="28228EC1" w:rsidR="00560CF3" w:rsidRDefault="00560CF3" w:rsidP="00560CF3">
            <w:r>
              <w:t xml:space="preserve">    </w:t>
            </w:r>
            <w:bookmarkStart w:id="5" w:name="caption_title"/>
            <w:bookmarkEnd w:id="5"/>
            <w:r w:rsidR="00E7617A">
              <w:t>   MyCaptionDECLARATION OF ZACHARY T. TYSON</w:t>
            </w:r>
          </w:p>
          <w:p w14:paraId="3EC21C4D" w14:textId="37C49967" w:rsidR="00560CF3" w:rsidRDefault="00560CF3" w:rsidP="00560CF3"/>
          <w:p w14:paraId="21A3E9B3" w14:textId="245626EA" w:rsidR="00560CF3" w:rsidRPr="00560CF3" w:rsidRDefault="00560CF3" w:rsidP="00560CF3">
            <w:r>
              <w:t xml:space="preserve">    Judge: </w:t>
            </w:r>
            <w:bookmarkStart w:id="6" w:name="judge_name"/>
            <w:r>
              <w:t>Timothy Taylor</w:t>
            </w:r>
            <w:bookmarkEnd w:id="6"/>
          </w:p>
          <w:p w14:paraId="591936EE" w14:textId="181FA25F" w:rsidR="00E729DB" w:rsidRPr="003C6154" w:rsidRDefault="00560CF3" w:rsidP="00E729DB">
            <w:pPr>
              <w:pStyle w:val="DocumentTitle"/>
              <w:rPr>
                <w:rFonts w:cs="Arial"/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Dept.</w:t>
            </w:r>
            <w:r w:rsidRPr="00D74426">
              <w:rPr>
                <w:rFonts w:cs="Arial"/>
                <w:b w:val="0"/>
                <w:bCs/>
              </w:rPr>
              <w:t xml:space="preserve">: </w:t>
            </w:r>
            <w:bookmarkStart w:id="7" w:name="judge_dept"/>
            <w:r>
              <w:t>C-72</w:t>
            </w:r>
            <w:bookmarkEnd w:id="7"/>
          </w:p>
          <w:p w14:paraId="3E5C7044" w14:textId="77777777" w:rsidR="003E106C" w:rsidRDefault="009D6F58" w:rsidP="00E729DB">
            <w:pPr>
              <w:pStyle w:val="DocumentTitle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Filing Date: </w:t>
            </w:r>
            <w:bookmarkStart w:id="8" w:name="date_filed"/>
            <w:bookmarkEnd w:id="8"/>
            <w:r>
              <w:rPr>
                <w:rFonts w:cs="Arial"/>
                <w:b w:val="0"/>
                <w:bCs/>
                <w:szCs w:val="24"/>
              </w:rPr>
              <w:t xml:space="preserve">08/02/2019 </w:t>
            </w:r>
          </w:p>
          <w:p w14:paraId="375D3B1A" w14:textId="48FAB1FA" w:rsidR="00880C11" w:rsidRPr="009D6F58" w:rsidRDefault="00880C11" w:rsidP="00E729DB">
            <w:pPr>
              <w:pStyle w:val="DocumentTitle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Trial Date:  </w:t>
            </w:r>
            <w:bookmarkStart w:id="9" w:name="trial_date"/>
            <w:r>
              <w:t>10/20/2023</w:t>
            </w:r>
            <w:bookmarkEnd w:id="9"/>
          </w:p>
        </w:tc>
      </w:tr>
      <w:bookmarkEnd w:id="2"/>
    </w:tbl>
    <w:p w14:paraId="3DC53E24" w14:textId="77777777" w:rsidR="003E106C" w:rsidRPr="00601A7A" w:rsidRDefault="003E106C">
      <w:pPr>
        <w:rPr>
          <w:rFonts w:cs="Arial"/>
        </w:rPr>
      </w:pPr>
    </w:p>
    <w:p w14:paraId="23825D9A" w14:textId="77777777" w:rsidR="00E7617A" w:rsidRDefault="00E7617A" w:rsidP="004C5659">
      <w:pPr>
        <w:pStyle w:val="BodyText"/>
        <w:rPr>
          <w:rFonts w:cs="Arial"/>
        </w:rPr>
      </w:pPr>
    </w:p>
    <w:p w14:paraId="4AC6E41A" w14:textId="5D4C545B" w:rsidR="00E7617A" w:rsidRDefault="00E7617A" w:rsidP="004C5659">
      <w:pPr>
        <w:pStyle w:val="BodyText"/>
        <w:rPr>
          <w:rFonts w:cs="Arial"/>
        </w:rPr>
      </w:pPr>
      <w:r>
        <w:rPr>
          <w:rFonts w:cs="Arial"/>
        </w:rPr>
        <w:t xml:space="preserve">I, </w:t>
      </w:r>
      <w:r>
        <w:rPr>
          <w:rFonts w:cs="Arial"/>
          <w:u w:val="single"/>
        </w:rPr>
        <w:t>Zachary T. Tyson</w:t>
      </w:r>
      <w:r>
        <w:rPr>
          <w:rFonts w:cs="Arial"/>
        </w:rPr>
        <w:t>, declare as follows:</w:t>
      </w:r>
    </w:p>
    <w:p w14:paraId="544D1820" w14:textId="584EFD40" w:rsidR="00E7617A" w:rsidRDefault="00E7617A" w:rsidP="004C5659">
      <w:pPr>
        <w:pStyle w:val="Body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AUTONUM </w:instrText>
      </w:r>
      <w:r>
        <w:rPr>
          <w:rFonts w:cs="Arial"/>
        </w:rPr>
        <w:fldChar w:fldCharType="end"/>
      </w:r>
      <w:r>
        <w:rPr>
          <w:rFonts w:cs="Arial"/>
        </w:rPr>
        <w:t xml:space="preserve">  I    </w:t>
      </w: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 xml:space="preserve"> </w:t>
      </w:r>
    </w:p>
    <w:p w14:paraId="69565717" w14:textId="3A4CB84E" w:rsidR="00E7617A" w:rsidRPr="00E7617A" w:rsidRDefault="00E7617A" w:rsidP="004C5659">
      <w:pPr>
        <w:pStyle w:val="Body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AUTONUM </w:instrText>
      </w:r>
      <w:r>
        <w:rPr>
          <w:rFonts w:cs="Arial"/>
        </w:rPr>
        <w:fldChar w:fldCharType="end"/>
      </w:r>
    </w:p>
    <w:p w14:paraId="170C71C9" w14:textId="2C476DF1" w:rsidR="00E7617A" w:rsidRDefault="00E7617A" w:rsidP="004C5659">
      <w:pPr>
        <w:pStyle w:val="Body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AUTONUM </w:instrText>
      </w:r>
      <w:r>
        <w:rPr>
          <w:rFonts w:cs="Arial"/>
        </w:rPr>
        <w:fldChar w:fldCharType="end"/>
      </w:r>
    </w:p>
    <w:p w14:paraId="6F2DD8B9" w14:textId="7569EFB6" w:rsidR="00E7617A" w:rsidRDefault="00E7617A" w:rsidP="004C5659">
      <w:pPr>
        <w:pStyle w:val="BodyText"/>
        <w:rPr>
          <w:rFonts w:cs="Arial"/>
        </w:rPr>
      </w:pPr>
    </w:p>
    <w:p w14:paraId="7C1E0516" w14:textId="26B61375" w:rsidR="00E7617A" w:rsidRDefault="00E7617A" w:rsidP="004C5659">
      <w:pPr>
        <w:pStyle w:val="BodyText"/>
        <w:rPr>
          <w:rFonts w:cs="Arial"/>
        </w:rPr>
      </w:pPr>
    </w:p>
    <w:p w14:paraId="321529B9" w14:textId="70EE7D37" w:rsidR="00E7617A" w:rsidRDefault="00E7617A" w:rsidP="004C5659">
      <w:pPr>
        <w:pStyle w:val="BodyText"/>
        <w:rPr>
          <w:rFonts w:cs="Arial"/>
        </w:rPr>
      </w:pPr>
    </w:p>
    <w:p w14:paraId="08468D1D" w14:textId="15A034D4" w:rsidR="00E7617A" w:rsidRDefault="00E7617A" w:rsidP="004C5659">
      <w:pPr>
        <w:pStyle w:val="BodyText"/>
        <w:rPr>
          <w:rFonts w:cs="Arial"/>
        </w:rPr>
      </w:pPr>
    </w:p>
    <w:p w14:paraId="3E1771B2" w14:textId="24719AD9" w:rsidR="00E7617A" w:rsidRDefault="00E7617A" w:rsidP="004C5659">
      <w:pPr>
        <w:pStyle w:val="BodyText"/>
        <w:rPr>
          <w:rFonts w:cs="Arial"/>
        </w:rPr>
      </w:pPr>
    </w:p>
    <w:p w14:paraId="354E40DD" w14:textId="161B2372" w:rsidR="00E7617A" w:rsidRDefault="00E7617A" w:rsidP="004C5659">
      <w:pPr>
        <w:pStyle w:val="BodyText"/>
        <w:rPr>
          <w:rFonts w:cs="Arial"/>
        </w:rPr>
      </w:pPr>
    </w:p>
    <w:p w14:paraId="2A2B98FE" w14:textId="77777777" w:rsidR="00E7617A" w:rsidRDefault="00E7617A" w:rsidP="004C5659">
      <w:pPr>
        <w:pStyle w:val="BodyText"/>
        <w:rPr>
          <w:rFonts w:cs="Arial"/>
        </w:rPr>
      </w:pPr>
    </w:p>
    <w:p w14:paraId="0FE6800C" w14:textId="5FFE55B5" w:rsidR="00EE7636" w:rsidRDefault="00E7617A" w:rsidP="00EE7636">
      <w:pPr>
        <w:pStyle w:val="BodyText"/>
        <w:ind w:firstLine="0"/>
        <w:rPr>
          <w:rFonts w:cs="Arial"/>
        </w:rPr>
      </w:pPr>
      <w:r>
        <w:rPr>
          <w:rFonts w:cs="Arial"/>
        </w:rPr>
        <w:lastRenderedPageBreak/>
        <w:tab/>
        <w:t xml:space="preserve">I declare under penalty of perjury under the laws of the State of California that the foregoing is true and correct. </w:t>
      </w:r>
    </w:p>
    <w:p w14:paraId="3B2AE2EA" w14:textId="4C99C6FE" w:rsidR="00E7617A" w:rsidRDefault="00E7617A" w:rsidP="00EE7636">
      <w:pPr>
        <w:pStyle w:val="BodyText"/>
        <w:ind w:firstLine="0"/>
        <w:rPr>
          <w:rFonts w:cs="Arial"/>
        </w:rPr>
      </w:pPr>
      <w:r>
        <w:rPr>
          <w:rFonts w:cs="Arial"/>
        </w:rPr>
        <w:tab/>
        <w:t>Executed this _____________ day of ____________ 2023, in San Diego, California.</w:t>
      </w:r>
    </w:p>
    <w:p w14:paraId="6479D564" w14:textId="77777777" w:rsidR="00EE7636" w:rsidRDefault="00EE7636" w:rsidP="00E7617A">
      <w:pPr>
        <w:pStyle w:val="BodyText"/>
        <w:ind w:firstLine="0"/>
        <w:rPr>
          <w:rFonts w:cs="Arial"/>
        </w:rPr>
      </w:pPr>
    </w:p>
    <w:p w14:paraId="30FC4E9F" w14:textId="704DD825" w:rsidR="00EE7636" w:rsidRDefault="00E7617A" w:rsidP="00EE7636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  <w:r w:rsidR="00EE7636">
        <w:rPr>
          <w:rFonts w:cs="Arial"/>
        </w:rPr>
        <w:tab/>
      </w:r>
      <w:r w:rsidR="00EE7636">
        <w:rPr>
          <w:rFonts w:cs="Arial"/>
        </w:rPr>
        <w:tab/>
      </w:r>
      <w:r w:rsidR="00EE7636">
        <w:rPr>
          <w:rFonts w:cs="Arial"/>
        </w:rPr>
        <w:tab/>
      </w:r>
      <w:r w:rsidR="00EE7636">
        <w:rPr>
          <w:rFonts w:cs="Arial"/>
        </w:rPr>
        <w:tab/>
      </w:r>
      <w:r w:rsidR="00EE7636">
        <w:rPr>
          <w:rFonts w:cs="Arial"/>
        </w:rPr>
        <w:tab/>
        <w:t>By: _________________________</w:t>
      </w:r>
    </w:p>
    <w:p w14:paraId="5A60F5D0" w14:textId="77777777" w:rsidR="00EE7636" w:rsidRPr="009F0325" w:rsidRDefault="00EE7636" w:rsidP="00EE7636">
      <w:pPr>
        <w:pStyle w:val="BodyText"/>
        <w:spacing w:line="24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Zachary T. Tyson</w:t>
      </w:r>
    </w:p>
    <w:p w14:paraId="5A5F928A" w14:textId="77777777" w:rsidR="00EE7636" w:rsidRPr="00EE7636" w:rsidRDefault="00EE7636" w:rsidP="00EE7636">
      <w:pPr>
        <w:pStyle w:val="BodyText"/>
        <w:ind w:firstLine="0"/>
        <w:rPr>
          <w:rFonts w:cs="Arial"/>
        </w:rPr>
      </w:pPr>
    </w:p>
    <w:sectPr w:rsidR="00EE7636" w:rsidRPr="00EE7636" w:rsidSect="003E10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00C5F" w14:textId="77777777" w:rsidR="00966C2C" w:rsidRDefault="00966C2C">
      <w:r>
        <w:separator/>
      </w:r>
    </w:p>
  </w:endnote>
  <w:endnote w:type="continuationSeparator" w:id="0">
    <w:p w14:paraId="1340DFAF" w14:textId="77777777" w:rsidR="00966C2C" w:rsidRDefault="00966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31C3" w14:textId="77777777" w:rsidR="00806D1E" w:rsidRDefault="00806D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6B2A7A" w:rsidRPr="003E106C" w:rsidRDefault="00000000" w:rsidP="003E1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63D4A75E" w14:textId="734BA949" w:rsidR="001F72F7" w:rsidRDefault="001F72F7" w:rsidP="001F72F7">
          <w:pPr>
            <w:jc w:val="center"/>
          </w:pPr>
          <w:r>
            <w:t>DECLARATION OF ZACHARY T. TYSON</w:t>
          </w:r>
        </w:p>
        <w:p w14:paraId="04EF5B57" w14:textId="0C1D871A" w:rsidR="003E106C" w:rsidRDefault="003E106C" w:rsidP="003E106C">
          <w:pPr>
            <w:pStyle w:val="FooterDocumentTitle"/>
            <w:jc w:val="center"/>
          </w:pPr>
        </w:p>
      </w:tc>
    </w:tr>
  </w:tbl>
  <w:p w14:paraId="42699E39" w14:textId="77777777" w:rsidR="006B2A7A" w:rsidRPr="003E106C" w:rsidRDefault="00000000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A748E" w14:textId="77777777" w:rsidR="00966C2C" w:rsidRDefault="00966C2C">
      <w:r>
        <w:separator/>
      </w:r>
    </w:p>
  </w:footnote>
  <w:footnote w:type="continuationSeparator" w:id="0">
    <w:p w14:paraId="4D9D0135" w14:textId="77777777" w:rsidR="00966C2C" w:rsidRDefault="00966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424F" w14:textId="77777777" w:rsidR="00806D1E" w:rsidRDefault="00806D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6B2A7A" w:rsidRPr="003E106C" w:rsidRDefault="00000000" w:rsidP="003E10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6B2A7A" w:rsidRPr="003E106C" w:rsidRDefault="00000000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2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35AA8"/>
    <w:rsid w:val="00053D1F"/>
    <w:rsid w:val="000B2939"/>
    <w:rsid w:val="000E1BAD"/>
    <w:rsid w:val="000F556E"/>
    <w:rsid w:val="001218A7"/>
    <w:rsid w:val="001222E4"/>
    <w:rsid w:val="001529DE"/>
    <w:rsid w:val="0017255B"/>
    <w:rsid w:val="001A5EF1"/>
    <w:rsid w:val="001A62BB"/>
    <w:rsid w:val="001A742F"/>
    <w:rsid w:val="001B5D22"/>
    <w:rsid w:val="001C16D2"/>
    <w:rsid w:val="001F72F7"/>
    <w:rsid w:val="002027AE"/>
    <w:rsid w:val="00235F8B"/>
    <w:rsid w:val="00245B82"/>
    <w:rsid w:val="00264E4C"/>
    <w:rsid w:val="0027252F"/>
    <w:rsid w:val="00281995"/>
    <w:rsid w:val="002B313B"/>
    <w:rsid w:val="002E2398"/>
    <w:rsid w:val="002E299F"/>
    <w:rsid w:val="002E4936"/>
    <w:rsid w:val="003374BC"/>
    <w:rsid w:val="00341745"/>
    <w:rsid w:val="003C129F"/>
    <w:rsid w:val="003C6154"/>
    <w:rsid w:val="003E106C"/>
    <w:rsid w:val="003E289A"/>
    <w:rsid w:val="0041274C"/>
    <w:rsid w:val="00420119"/>
    <w:rsid w:val="00437F4D"/>
    <w:rsid w:val="00464154"/>
    <w:rsid w:val="00466DFB"/>
    <w:rsid w:val="00473BD4"/>
    <w:rsid w:val="00481A3B"/>
    <w:rsid w:val="00486637"/>
    <w:rsid w:val="004C5659"/>
    <w:rsid w:val="004D4CE0"/>
    <w:rsid w:val="004F608B"/>
    <w:rsid w:val="00560CF3"/>
    <w:rsid w:val="00601A7A"/>
    <w:rsid w:val="00612BB0"/>
    <w:rsid w:val="006562C3"/>
    <w:rsid w:val="00673960"/>
    <w:rsid w:val="006831DE"/>
    <w:rsid w:val="006B3A69"/>
    <w:rsid w:val="006F6EAA"/>
    <w:rsid w:val="007072CC"/>
    <w:rsid w:val="00712011"/>
    <w:rsid w:val="00766EAE"/>
    <w:rsid w:val="0077513C"/>
    <w:rsid w:val="007920DC"/>
    <w:rsid w:val="007C4D8D"/>
    <w:rsid w:val="007D3E21"/>
    <w:rsid w:val="007F1195"/>
    <w:rsid w:val="00806D1E"/>
    <w:rsid w:val="00835B3E"/>
    <w:rsid w:val="00864C11"/>
    <w:rsid w:val="00880C11"/>
    <w:rsid w:val="008B4103"/>
    <w:rsid w:val="008D01DD"/>
    <w:rsid w:val="008D7C05"/>
    <w:rsid w:val="00902184"/>
    <w:rsid w:val="0093029B"/>
    <w:rsid w:val="009306CA"/>
    <w:rsid w:val="0093221D"/>
    <w:rsid w:val="00955059"/>
    <w:rsid w:val="00966C2C"/>
    <w:rsid w:val="009B748E"/>
    <w:rsid w:val="009D6F58"/>
    <w:rsid w:val="009F6C57"/>
    <w:rsid w:val="00A33248"/>
    <w:rsid w:val="00AB3E45"/>
    <w:rsid w:val="00AE2C69"/>
    <w:rsid w:val="00B1298E"/>
    <w:rsid w:val="00B348AA"/>
    <w:rsid w:val="00B577ED"/>
    <w:rsid w:val="00B7228A"/>
    <w:rsid w:val="00BE38A2"/>
    <w:rsid w:val="00C03268"/>
    <w:rsid w:val="00C0521F"/>
    <w:rsid w:val="00C647EA"/>
    <w:rsid w:val="00C85E9E"/>
    <w:rsid w:val="00CD289C"/>
    <w:rsid w:val="00CD6DC3"/>
    <w:rsid w:val="00D5066D"/>
    <w:rsid w:val="00D74426"/>
    <w:rsid w:val="00D925FB"/>
    <w:rsid w:val="00DC5FA0"/>
    <w:rsid w:val="00DD3FD5"/>
    <w:rsid w:val="00E0544F"/>
    <w:rsid w:val="00E0742C"/>
    <w:rsid w:val="00E659BA"/>
    <w:rsid w:val="00E6656C"/>
    <w:rsid w:val="00E729DB"/>
    <w:rsid w:val="00E7617A"/>
    <w:rsid w:val="00E9256E"/>
    <w:rsid w:val="00EA52F2"/>
    <w:rsid w:val="00EA7908"/>
    <w:rsid w:val="00EB4283"/>
    <w:rsid w:val="00ED6C03"/>
    <w:rsid w:val="00EE7636"/>
    <w:rsid w:val="00EF0801"/>
    <w:rsid w:val="00F318A3"/>
    <w:rsid w:val="00F372D8"/>
    <w:rsid w:val="00F83EA6"/>
    <w:rsid w:val="00FB5B72"/>
    <w:rsid w:val="00FC08D3"/>
    <w:rsid w:val="00FE04A2"/>
    <w:rsid w:val="00F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  <w:style w:type="table" w:styleId="TableGrid">
    <w:name w:val="Table Grid"/>
    <w:basedOn w:val="TableNormal"/>
    <w:rsid w:val="00EE7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2023-08-17T19:24:00Z</dcterms:created>
  <dcterms:modified xsi:type="dcterms:W3CDTF">2023-08-17T19:29:00Z</dcterms:modified>
</cp:coreProperties>
</file>