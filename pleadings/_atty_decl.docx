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r>
        <w:t/>
      </w:r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r>
              <w:t>37-2020-00044507-CU-OE-CTL</w:t>
            </w:r>
            <w:bookmarkEnd w:id="4"/>
          </w:p>
          <w:p w14:paraId="27ABF059" w14:textId="0A30535D" w:rsidR="00560CF3" w:rsidRDefault="00560CF3" w:rsidP="00560CF3"/>
          <w:p w14:paraId="7AFABFC5" w14:textId="28228EC1" w:rsidR="00560CF3" w:rsidRDefault="00560CF3" w:rsidP="00560CF3">
            <w:r>
              <w:t xml:space="preserve">    </w:t>
            </w:r>
            <w:bookmarkStart w:id="5" w:name="caption_title"/>
            <w:bookmarkEnd w:id="5"/>
            <w:r w:rsidR="00E7617A">
              <w:t>   MyCaptionDECLARATION OF ZACHARY T. TYSON</w:t>
            </w:r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r>
              <w:t/>
            </w:r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r>
              <w:t/>
            </w:r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12/04/2020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23825D9A" w14:textId="77777777" w:rsidR="00E7617A" w:rsidRDefault="00E7617A" w:rsidP="004C5659">
      <w:pPr>
        <w:pStyle w:val="BodyText"/>
        <w:rPr>
          <w:rFonts w:cs="Arial"/>
        </w:rPr>
      </w:pPr>
    </w:p>
    <w:p w14:paraId="4AC6E41A" w14:textId="5D4C545B" w:rsid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t xml:space="preserve">I, </w:t>
      </w:r>
      <w:r>
        <w:rPr>
          <w:rFonts w:cs="Arial"/>
          <w:u w:val="single"/>
        </w:rPr>
        <w:t>Zachary T. Tyson</w:t>
      </w:r>
      <w:r>
        <w:rPr>
          <w:rFonts w:cs="Arial"/>
        </w:rPr>
        <w:t>, declare as follows:</w:t>
      </w:r>
    </w:p>
    <w:p w14:paraId="544D1820" w14:textId="584EFD40" w:rsid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  <w:r>
        <w:rPr>
          <w:rFonts w:cs="Arial"/>
        </w:rPr>
        <w:t xml:space="preserve">  I   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</w:p>
    <w:p w14:paraId="69565717" w14:textId="3A4CB84E" w:rsidR="00E7617A" w:rsidRP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</w:p>
    <w:p w14:paraId="170C71C9" w14:textId="2C476DF1" w:rsidR="00E7617A" w:rsidRDefault="00E7617A" w:rsidP="004C5659">
      <w:pPr>
        <w:pStyle w:val="Body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AUTONUM </w:instrText>
      </w:r>
      <w:r>
        <w:rPr>
          <w:rFonts w:cs="Arial"/>
        </w:rPr>
        <w:fldChar w:fldCharType="end"/>
      </w:r>
    </w:p>
    <w:p w14:paraId="6F2DD8B9" w14:textId="7569EFB6" w:rsidR="00E7617A" w:rsidRDefault="00E7617A" w:rsidP="004C5659">
      <w:pPr>
        <w:pStyle w:val="BodyText"/>
        <w:rPr>
          <w:rFonts w:cs="Arial"/>
        </w:rPr>
      </w:pPr>
    </w:p>
    <w:p w14:paraId="7C1E0516" w14:textId="26B61375" w:rsidR="00E7617A" w:rsidRDefault="00E7617A" w:rsidP="004C5659">
      <w:pPr>
        <w:pStyle w:val="BodyText"/>
        <w:rPr>
          <w:rFonts w:cs="Arial"/>
        </w:rPr>
      </w:pPr>
    </w:p>
    <w:p w14:paraId="321529B9" w14:textId="70EE7D37" w:rsidR="00E7617A" w:rsidRDefault="00E7617A" w:rsidP="004C5659">
      <w:pPr>
        <w:pStyle w:val="BodyText"/>
        <w:rPr>
          <w:rFonts w:cs="Arial"/>
        </w:rPr>
      </w:pPr>
    </w:p>
    <w:p w14:paraId="08468D1D" w14:textId="15A034D4" w:rsidR="00E7617A" w:rsidRDefault="00E7617A" w:rsidP="004C5659">
      <w:pPr>
        <w:pStyle w:val="BodyText"/>
        <w:rPr>
          <w:rFonts w:cs="Arial"/>
        </w:rPr>
      </w:pPr>
    </w:p>
    <w:p w14:paraId="3E1771B2" w14:textId="24719AD9" w:rsidR="00E7617A" w:rsidRDefault="00E7617A" w:rsidP="004C5659">
      <w:pPr>
        <w:pStyle w:val="BodyText"/>
        <w:rPr>
          <w:rFonts w:cs="Arial"/>
        </w:rPr>
      </w:pPr>
    </w:p>
    <w:p w14:paraId="354E40DD" w14:textId="161B2372" w:rsidR="00E7617A" w:rsidRDefault="00E7617A" w:rsidP="004C5659">
      <w:pPr>
        <w:pStyle w:val="BodyText"/>
        <w:rPr>
          <w:rFonts w:cs="Arial"/>
        </w:rPr>
      </w:pPr>
    </w:p>
    <w:p w14:paraId="2A2B98FE" w14:textId="77777777" w:rsidR="00E7617A" w:rsidRDefault="00E7617A" w:rsidP="004C5659">
      <w:pPr>
        <w:pStyle w:val="BodyText"/>
        <w:rPr>
          <w:rFonts w:cs="Arial"/>
        </w:rPr>
      </w:pPr>
    </w:p>
    <w:p w14:paraId="0FE6800C" w14:textId="5FFE55B5" w:rsidR="00EE7636" w:rsidRDefault="00E7617A" w:rsidP="00EE7636">
      <w:pPr>
        <w:pStyle w:val="BodyText"/>
        <w:ind w:firstLine="0"/>
        <w:rPr>
          <w:rFonts w:cs="Arial"/>
        </w:rPr>
      </w:pPr>
      <w:r>
        <w:rPr>
          <w:rFonts w:cs="Arial"/>
        </w:rPr>
        <w:lastRenderedPageBreak/>
        <w:tab/>
        <w:t xml:space="preserve">I declare under penalty of perjury under the laws of the State of California that the foregoing is true and correct. </w:t>
      </w:r>
    </w:p>
    <w:p w14:paraId="3B2AE2EA" w14:textId="4C99C6FE" w:rsidR="00E7617A" w:rsidRDefault="00E7617A" w:rsidP="00EE7636">
      <w:pPr>
        <w:pStyle w:val="BodyText"/>
        <w:ind w:firstLine="0"/>
        <w:rPr>
          <w:rFonts w:cs="Arial"/>
        </w:rPr>
      </w:pPr>
      <w:r>
        <w:rPr>
          <w:rFonts w:cs="Arial"/>
        </w:rPr>
        <w:tab/>
        <w:t>Executed this _____________ day of ____________ 2023, in San Diego, California.</w:t>
      </w:r>
    </w:p>
    <w:p w14:paraId="6479D564" w14:textId="77777777" w:rsidR="00EE7636" w:rsidRDefault="00EE7636" w:rsidP="00E7617A">
      <w:pPr>
        <w:pStyle w:val="BodyText"/>
        <w:ind w:firstLine="0"/>
        <w:rPr>
          <w:rFonts w:cs="Arial"/>
        </w:rPr>
      </w:pPr>
    </w:p>
    <w:p w14:paraId="30FC4E9F" w14:textId="704DD825" w:rsidR="00EE7636" w:rsidRDefault="00E7617A" w:rsidP="00EE7636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</w:r>
      <w:r w:rsidR="00EE7636">
        <w:rPr>
          <w:rFonts w:cs="Arial"/>
        </w:rPr>
        <w:tab/>
        <w:t>By: _________________________</w:t>
      </w:r>
    </w:p>
    <w:p w14:paraId="5A60F5D0" w14:textId="77777777" w:rsidR="00EE7636" w:rsidRPr="009F0325" w:rsidRDefault="00EE7636" w:rsidP="00EE7636">
      <w:pPr>
        <w:pStyle w:val="BodyText"/>
        <w:spacing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Zachary T. Tyson</w:t>
      </w:r>
    </w:p>
    <w:p w14:paraId="5A5F928A" w14:textId="77777777" w:rsidR="00EE7636" w:rsidRPr="00EE7636" w:rsidRDefault="00EE7636" w:rsidP="00EE7636">
      <w:pPr>
        <w:pStyle w:val="BodyText"/>
        <w:ind w:firstLine="0"/>
        <w:rPr>
          <w:rFonts w:cs="Arial"/>
        </w:rPr>
      </w:pPr>
    </w:p>
    <w:sectPr w:rsidR="00EE7636" w:rsidRPr="00EE7636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0C5F" w14:textId="77777777" w:rsidR="00966C2C" w:rsidRDefault="00966C2C">
      <w:r>
        <w:separator/>
      </w:r>
    </w:p>
  </w:endnote>
  <w:endnote w:type="continuationSeparator" w:id="0">
    <w:p w14:paraId="1340DFAF" w14:textId="77777777" w:rsidR="00966C2C" w:rsidRDefault="0096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63D4A75E" w14:textId="734BA949" w:rsidR="001F72F7" w:rsidRDefault="001F72F7" w:rsidP="001F72F7">
          <w:pPr>
            <w:jc w:val="center"/>
          </w:pPr>
          <w:r>
            <w:t>DECLARATION OF ZACHARY T. TYSON</w:t>
          </w:r>
        </w:p>
        <w:p w14:paraId="04EF5B57" w14:textId="0C1D871A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748E" w14:textId="77777777" w:rsidR="00966C2C" w:rsidRDefault="00966C2C">
      <w:r>
        <w:separator/>
      </w:r>
    </w:p>
  </w:footnote>
  <w:footnote w:type="continuationSeparator" w:id="0">
    <w:p w14:paraId="4D9D0135" w14:textId="77777777" w:rsidR="00966C2C" w:rsidRDefault="00966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1F72F7"/>
    <w:rsid w:val="002027AE"/>
    <w:rsid w:val="00235F8B"/>
    <w:rsid w:val="00245B82"/>
    <w:rsid w:val="00264E4C"/>
    <w:rsid w:val="0027252F"/>
    <w:rsid w:val="00281995"/>
    <w:rsid w:val="002B313B"/>
    <w:rsid w:val="002E2398"/>
    <w:rsid w:val="002E299F"/>
    <w:rsid w:val="002E4936"/>
    <w:rsid w:val="003374BC"/>
    <w:rsid w:val="00341745"/>
    <w:rsid w:val="003C129F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601A7A"/>
    <w:rsid w:val="00612BB0"/>
    <w:rsid w:val="006562C3"/>
    <w:rsid w:val="00673960"/>
    <w:rsid w:val="006831DE"/>
    <w:rsid w:val="006B3A69"/>
    <w:rsid w:val="006F6EAA"/>
    <w:rsid w:val="007072CC"/>
    <w:rsid w:val="00712011"/>
    <w:rsid w:val="00766EAE"/>
    <w:rsid w:val="0077513C"/>
    <w:rsid w:val="007920DC"/>
    <w:rsid w:val="007C4D8D"/>
    <w:rsid w:val="007D3E21"/>
    <w:rsid w:val="007F1195"/>
    <w:rsid w:val="00806D1E"/>
    <w:rsid w:val="00835B3E"/>
    <w:rsid w:val="00864C11"/>
    <w:rsid w:val="00880C11"/>
    <w:rsid w:val="008B4103"/>
    <w:rsid w:val="008D01DD"/>
    <w:rsid w:val="008D7C05"/>
    <w:rsid w:val="00902184"/>
    <w:rsid w:val="0093029B"/>
    <w:rsid w:val="009306CA"/>
    <w:rsid w:val="0093221D"/>
    <w:rsid w:val="00955059"/>
    <w:rsid w:val="00966C2C"/>
    <w:rsid w:val="009B748E"/>
    <w:rsid w:val="009D6F58"/>
    <w:rsid w:val="009F6C57"/>
    <w:rsid w:val="00A33248"/>
    <w:rsid w:val="00AB3E45"/>
    <w:rsid w:val="00AE2C69"/>
    <w:rsid w:val="00B1298E"/>
    <w:rsid w:val="00B348AA"/>
    <w:rsid w:val="00B577ED"/>
    <w:rsid w:val="00B7228A"/>
    <w:rsid w:val="00BE38A2"/>
    <w:rsid w:val="00C03268"/>
    <w:rsid w:val="00C0521F"/>
    <w:rsid w:val="00C647EA"/>
    <w:rsid w:val="00C85E9E"/>
    <w:rsid w:val="00CD289C"/>
    <w:rsid w:val="00CD6DC3"/>
    <w:rsid w:val="00D5066D"/>
    <w:rsid w:val="00D74426"/>
    <w:rsid w:val="00D925FB"/>
    <w:rsid w:val="00DC5FA0"/>
    <w:rsid w:val="00DD3FD5"/>
    <w:rsid w:val="00E0544F"/>
    <w:rsid w:val="00E0742C"/>
    <w:rsid w:val="00E659BA"/>
    <w:rsid w:val="00E6656C"/>
    <w:rsid w:val="00E729DB"/>
    <w:rsid w:val="00E7617A"/>
    <w:rsid w:val="00E9256E"/>
    <w:rsid w:val="00EA52F2"/>
    <w:rsid w:val="00EA7908"/>
    <w:rsid w:val="00EB4283"/>
    <w:rsid w:val="00ED6C03"/>
    <w:rsid w:val="00EE7636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table" w:styleId="TableGrid">
    <w:name w:val="Table Grid"/>
    <w:basedOn w:val="TableNormal"/>
    <w:rsid w:val="00EE7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2023-08-17T19:24:00Z</dcterms:created>
  <dcterms:modified xsi:type="dcterms:W3CDTF">2023-08-17T19:29:00Z</dcterms:modified>
</cp:coreProperties>
</file>