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67643" w14:textId="2D78303B" w:rsidR="00D5066D" w:rsidRDefault="00FC08D3" w:rsidP="00560CF3">
      <w:pPr>
        <w:pStyle w:val="BodyTextContinued"/>
        <w:spacing w:line="240" w:lineRule="exact"/>
        <w:rPr>
          <w:rFonts w:cs="Arial"/>
        </w:rPr>
      </w:pPr>
      <w:r>
        <w:rPr>
          <w:rFonts w:cs="Arial"/>
        </w:rPr>
        <w:t>Zachary T. Tyson (SBN 211185)</w:t>
      </w:r>
    </w:p>
    <w:p w14:paraId="370B0CFD" w14:textId="1767632A" w:rsidR="00601A7A" w:rsidRDefault="00FC08D3" w:rsidP="00560CF3">
      <w:pPr>
        <w:pStyle w:val="BodyText"/>
        <w:spacing w:line="240" w:lineRule="exact"/>
        <w:ind w:firstLine="0"/>
      </w:pPr>
      <w:r>
        <w:t>Law Office of Zachary T. Tyson</w:t>
      </w:r>
    </w:p>
    <w:p w14:paraId="226E6CAB" w14:textId="531C970D" w:rsidR="00601A7A" w:rsidRDefault="00FC08D3" w:rsidP="00560CF3">
      <w:pPr>
        <w:pStyle w:val="BodyText"/>
        <w:spacing w:line="240" w:lineRule="exact"/>
        <w:ind w:firstLine="0"/>
      </w:pPr>
      <w:r>
        <w:t>2169 First Avenue</w:t>
      </w:r>
    </w:p>
    <w:p w14:paraId="2768D4B5" w14:textId="4110CED1" w:rsidR="00601A7A" w:rsidRDefault="00FC08D3" w:rsidP="00560CF3">
      <w:pPr>
        <w:pStyle w:val="BodyText"/>
        <w:spacing w:line="240" w:lineRule="exact"/>
        <w:ind w:firstLine="0"/>
      </w:pPr>
      <w:r>
        <w:t>San Diego, CA 92101</w:t>
      </w:r>
    </w:p>
    <w:p w14:paraId="71C3F7AA" w14:textId="0405890D" w:rsidR="00601A7A" w:rsidRDefault="00601A7A" w:rsidP="00560CF3">
      <w:pPr>
        <w:pStyle w:val="BodyText"/>
        <w:spacing w:line="240" w:lineRule="exact"/>
        <w:ind w:firstLine="0"/>
      </w:pPr>
      <w:r>
        <w:t xml:space="preserve">Phone: </w:t>
      </w:r>
      <w:r w:rsidR="00FC08D3">
        <w:t>(619)993-9092</w:t>
      </w:r>
    </w:p>
    <w:p w14:paraId="636763C7" w14:textId="77777777" w:rsidR="002E2398" w:rsidRPr="00601A7A" w:rsidRDefault="002E2398" w:rsidP="00560CF3">
      <w:pPr>
        <w:pStyle w:val="BodyText"/>
        <w:spacing w:line="240" w:lineRule="exact"/>
        <w:ind w:firstLine="0"/>
      </w:pPr>
    </w:p>
    <w:p w14:paraId="23DEB2AA" w14:textId="235BDB3D" w:rsidR="002E2398" w:rsidRPr="002E2398" w:rsidRDefault="00601A7A" w:rsidP="002E2398">
      <w:pPr>
        <w:pStyle w:val="BodyTextContinued"/>
        <w:spacing w:line="240" w:lineRule="exact"/>
        <w:rPr>
          <w:rFonts w:cs="Arial"/>
        </w:rPr>
      </w:pPr>
      <w:r>
        <w:rPr>
          <w:rFonts w:cs="Arial"/>
        </w:rPr>
        <w:t>Attorney for</w:t>
      </w:r>
      <w:r w:rsidR="00560CF3">
        <w:rPr>
          <w:rFonts w:cs="Arial"/>
        </w:rPr>
        <w:t xml:space="preserve"> </w:t>
      </w:r>
      <w:bookmarkStart w:id="0" w:name="atty_for"/>
      <w:r>
        <w:t>ERINN HEUBERGER, an individual,</w:t>
      </w:r>
      <w:bookmarkEnd w:id="0"/>
    </w:p>
    <w:p w14:paraId="3246556E" w14:textId="77777777" w:rsidR="00E729DB" w:rsidRPr="00601A7A" w:rsidRDefault="00E729DB" w:rsidP="002E2398">
      <w:pPr>
        <w:pStyle w:val="BodyText"/>
        <w:ind w:firstLine="0"/>
        <w:rPr>
          <w:rFonts w:cs="Arial"/>
        </w:rPr>
      </w:pPr>
    </w:p>
    <w:p w14:paraId="7F17D6BC" w14:textId="77777777" w:rsidR="009F0325" w:rsidRDefault="009F0325" w:rsidP="003E289A">
      <w:pPr>
        <w:pStyle w:val="Court"/>
        <w:spacing w:before="0"/>
        <w:rPr>
          <w:rFonts w:cs="Arial"/>
        </w:rPr>
      </w:pPr>
    </w:p>
    <w:p w14:paraId="1E713EE9" w14:textId="33131BA2" w:rsidR="003E106C" w:rsidRPr="00601A7A" w:rsidRDefault="00601A7A" w:rsidP="003E289A">
      <w:pPr>
        <w:pStyle w:val="Court"/>
        <w:spacing w:before="0"/>
        <w:rPr>
          <w:rFonts w:cs="Arial"/>
        </w:rPr>
      </w:pPr>
      <w:r>
        <w:rPr>
          <w:rFonts w:cs="Arial"/>
        </w:rPr>
        <w:t>SUPERIOR COURT OF THE STATE OF CALIFORNIA</w:t>
      </w:r>
      <w:r w:rsidR="003E106C" w:rsidRPr="00601A7A">
        <w:rPr>
          <w:rFonts w:cs="Arial"/>
        </w:rPr>
        <w:br/>
      </w:r>
      <w:r>
        <w:rPr>
          <w:rFonts w:cs="Arial"/>
        </w:rPr>
        <w:t>FOR THE COUNTY OF SAN DIEGO, CENTRAL DIVISION</w:t>
      </w:r>
    </w:p>
    <w:tbl>
      <w:tblPr>
        <w:tblW w:w="0" w:type="auto"/>
        <w:tblBorders>
          <w:insideH w:val="single" w:sz="4" w:space="0" w:color="auto"/>
        </w:tblBorders>
        <w:tblLayout w:type="fixed"/>
        <w:tblLook w:val="0000" w:firstRow="0" w:lastRow="0" w:firstColumn="0" w:lastColumn="0" w:noHBand="0" w:noVBand="0"/>
      </w:tblPr>
      <w:tblGrid>
        <w:gridCol w:w="4428"/>
        <w:gridCol w:w="5244"/>
      </w:tblGrid>
      <w:tr w:rsidR="003E106C" w:rsidRPr="00601A7A" w14:paraId="0EB12AD7" w14:textId="77777777" w:rsidTr="003E106C">
        <w:tc>
          <w:tcPr>
            <w:tcW w:w="4428" w:type="dxa"/>
            <w:tcBorders>
              <w:top w:val="nil"/>
              <w:bottom w:val="single" w:sz="4" w:space="0" w:color="auto"/>
              <w:right w:val="single" w:sz="4" w:space="0" w:color="auto"/>
            </w:tcBorders>
            <w:shd w:val="clear" w:color="auto" w:fill="auto"/>
          </w:tcPr>
          <w:p w14:paraId="79872012" w14:textId="3667A726" w:rsidR="003E106C" w:rsidRPr="00601A7A" w:rsidRDefault="002B569D" w:rsidP="00AD2FA5">
            <w:pPr>
              <w:pStyle w:val="Caption"/>
              <w:spacing w:before="40"/>
              <w:rPr>
                <w:rFonts w:cs="Arial"/>
                <w:szCs w:val="28"/>
              </w:rPr>
            </w:pPr>
            <w:bookmarkStart w:id="1" w:name="_zzmpFIXED_CaptionTable"/>
            <w:r>
              <w:rPr>
                <w:rFonts w:cs="Arial"/>
                <w:szCs w:val="28"/>
              </w:rPr>
              <w:t>&gt;</w:t>
            </w:r>
            <w:bookmarkStart w:id="2" w:name="plt_caption"/>
            <w:bookmarkEnd w:id="2"/>
            <w:r>
              <w:rPr>
                <w:rFonts w:cs="Arial"/>
                <w:szCs w:val="28"/>
              </w:rPr>
              <w:t>ERINN HEUBERGER, an individual,,</w:t>
            </w:r>
          </w:p>
          <w:p w14:paraId="4FE651EB" w14:textId="77777777" w:rsidR="003E106C" w:rsidRPr="00601A7A" w:rsidRDefault="003E106C">
            <w:pPr>
              <w:pStyle w:val="Caption"/>
              <w:spacing w:before="240"/>
              <w:ind w:left="1800"/>
              <w:rPr>
                <w:rFonts w:cs="Arial"/>
                <w:szCs w:val="28"/>
              </w:rPr>
            </w:pPr>
            <w:r w:rsidRPr="00601A7A">
              <w:rPr>
                <w:rFonts w:cs="Arial"/>
                <w:szCs w:val="28"/>
              </w:rPr>
              <w:t>Plaintiff,</w:t>
            </w:r>
          </w:p>
          <w:p w14:paraId="517D3D41" w14:textId="209F47D3" w:rsidR="003E106C" w:rsidRDefault="003E106C" w:rsidP="002B569D">
            <w:pPr>
              <w:pStyle w:val="Caption"/>
              <w:spacing w:before="240" w:after="240"/>
              <w:ind w:left="720"/>
              <w:rPr>
                <w:rFonts w:cs="Arial"/>
                <w:szCs w:val="28"/>
              </w:rPr>
            </w:pPr>
            <w:r w:rsidRPr="00601A7A">
              <w:rPr>
                <w:rFonts w:cs="Arial"/>
                <w:szCs w:val="28"/>
              </w:rPr>
              <w:t>v.</w:t>
            </w:r>
          </w:p>
          <w:p w14:paraId="19931C75" w14:textId="06FD0FC6" w:rsidR="002B569D" w:rsidRPr="002B569D" w:rsidRDefault="002B569D" w:rsidP="002B569D">
            <w:r>
              <w:t>&gt;</w:t>
            </w:r>
            <w:bookmarkStart w:id="3" w:name="def_caption"/>
            <w:bookmarkEnd w:id="3"/>
            <w:r>
              <w:t>TEEPEE III, LLC, an unknown business entity; JOHN T. POTTS, an individual; TIM MATHEWS, an individual; and DOES 1 through 25, inclusive,,</w:t>
            </w:r>
          </w:p>
          <w:p w14:paraId="4CA3D715" w14:textId="77777777" w:rsidR="003E106C" w:rsidRPr="00601A7A" w:rsidRDefault="003E106C">
            <w:pPr>
              <w:pStyle w:val="Caption"/>
              <w:spacing w:before="240" w:after="240"/>
              <w:ind w:left="1800"/>
              <w:rPr>
                <w:rFonts w:cs="Arial"/>
              </w:rPr>
            </w:pPr>
            <w:r w:rsidRPr="00601A7A">
              <w:rPr>
                <w:rFonts w:cs="Arial"/>
                <w:szCs w:val="28"/>
              </w:rPr>
              <w:t>Defendant.</w:t>
            </w:r>
          </w:p>
        </w:tc>
        <w:tc>
          <w:tcPr>
            <w:tcW w:w="5244" w:type="dxa"/>
            <w:tcBorders>
              <w:top w:val="nil"/>
              <w:left w:val="single" w:sz="4" w:space="0" w:color="auto"/>
            </w:tcBorders>
            <w:shd w:val="clear" w:color="auto" w:fill="auto"/>
          </w:tcPr>
          <w:p w14:paraId="447F0CC2" w14:textId="54C86A89" w:rsidR="003E106C" w:rsidRDefault="00601A7A" w:rsidP="00AD2FA5">
            <w:pPr>
              <w:pStyle w:val="Caption"/>
              <w:tabs>
                <w:tab w:val="left" w:pos="1238"/>
              </w:tabs>
              <w:spacing w:before="40" w:after="240"/>
              <w:ind w:left="259" w:right="115"/>
              <w:rPr>
                <w:rFonts w:cs="Arial"/>
                <w:szCs w:val="28"/>
              </w:rPr>
            </w:pPr>
            <w:r>
              <w:rPr>
                <w:rFonts w:cs="Arial"/>
                <w:szCs w:val="28"/>
              </w:rPr>
              <w:t xml:space="preserve">Case </w:t>
            </w:r>
            <w:r w:rsidR="00B577ED" w:rsidRPr="00601A7A">
              <w:rPr>
                <w:rFonts w:cs="Arial"/>
                <w:szCs w:val="28"/>
              </w:rPr>
              <w:t xml:space="preserve">No.  </w:t>
            </w:r>
            <w:bookmarkStart w:id="4" w:name="case_number"/>
            <w:r>
              <w:t>37-2023-00028893-CU-WT-CTL</w:t>
            </w:r>
            <w:bookmarkEnd w:id="4"/>
          </w:p>
          <w:p w14:paraId="27ABF059" w14:textId="0A30535D" w:rsidR="00560CF3" w:rsidRDefault="00560CF3" w:rsidP="00560CF3"/>
          <w:p w14:paraId="7AFABFC5" w14:textId="34E0A00D" w:rsidR="00560CF3" w:rsidRDefault="00560CF3" w:rsidP="00560CF3">
            <w:r>
              <w:t xml:space="preserve">    </w:t>
            </w:r>
            <w:r w:rsidR="002B569D">
              <w:t>SUPPLEMENTAL INTERROGATORIES</w:t>
            </w:r>
          </w:p>
          <w:p w14:paraId="3EC21C4D" w14:textId="37C49967" w:rsidR="00560CF3" w:rsidRDefault="00560CF3" w:rsidP="00560CF3"/>
          <w:p w14:paraId="21A3E9B3" w14:textId="245626EA" w:rsidR="00560CF3" w:rsidRPr="00560CF3" w:rsidRDefault="00560CF3" w:rsidP="00560CF3">
            <w:r>
              <w:t xml:space="preserve">    Judge: </w:t>
            </w:r>
            <w:bookmarkStart w:id="5" w:name="judge_name"/>
            <w:r>
              <w:t>Richard S. Whitney</w:t>
            </w:r>
            <w:bookmarkEnd w:id="5"/>
          </w:p>
          <w:p w14:paraId="591936EE" w14:textId="181FA25F" w:rsidR="00E729DB" w:rsidRPr="003C6154" w:rsidRDefault="00560CF3" w:rsidP="00E729DB">
            <w:pPr>
              <w:pStyle w:val="DocumentTitle"/>
              <w:rPr>
                <w:rFonts w:cs="Arial"/>
                <w:b w:val="0"/>
                <w:bCs/>
              </w:rPr>
            </w:pPr>
            <w:r>
              <w:rPr>
                <w:rFonts w:cs="Arial"/>
                <w:b w:val="0"/>
                <w:bCs/>
              </w:rPr>
              <w:t>Dept.:</w:t>
            </w:r>
            <w:r w:rsidRPr="00481A3B">
              <w:rPr>
                <w:rFonts w:cs="Arial"/>
                <w:b w:val="0"/>
                <w:bCs/>
              </w:rPr>
              <w:t xml:space="preserve"> </w:t>
            </w:r>
            <w:bookmarkStart w:id="6" w:name="judge_dept"/>
            <w:r>
              <w:t>C-68</w:t>
            </w:r>
            <w:bookmarkEnd w:id="6"/>
          </w:p>
          <w:p w14:paraId="3E5C7044" w14:textId="77777777" w:rsidR="003E106C" w:rsidRDefault="009D6F58" w:rsidP="00E729DB">
            <w:pPr>
              <w:pStyle w:val="DocumentTitle"/>
              <w:rPr>
                <w:rFonts w:cs="Arial"/>
                <w:b w:val="0"/>
                <w:bCs/>
                <w:szCs w:val="24"/>
              </w:rPr>
            </w:pPr>
            <w:r>
              <w:rPr>
                <w:rFonts w:cs="Arial"/>
                <w:b w:val="0"/>
                <w:bCs/>
                <w:szCs w:val="24"/>
              </w:rPr>
              <w:t xml:space="preserve">Filing Date: </w:t>
            </w:r>
            <w:bookmarkStart w:id="7" w:name="date_filed"/>
            <w:bookmarkEnd w:id="7"/>
            <w:r>
              <w:rPr>
                <w:rFonts w:cs="Arial"/>
                <w:b w:val="0"/>
                <w:bCs/>
                <w:szCs w:val="24"/>
              </w:rPr>
              <w:t xml:space="preserve">07/07/2023 </w:t>
            </w:r>
          </w:p>
          <w:p w14:paraId="375D3B1A" w14:textId="48FAB1FA" w:rsidR="00880C11" w:rsidRPr="009D6F58" w:rsidRDefault="00880C11" w:rsidP="00E729DB">
            <w:pPr>
              <w:pStyle w:val="DocumentTitle"/>
              <w:rPr>
                <w:rFonts w:cs="Arial"/>
                <w:b w:val="0"/>
                <w:bCs/>
                <w:szCs w:val="24"/>
              </w:rPr>
            </w:pPr>
            <w:r>
              <w:rPr>
                <w:rFonts w:cs="Arial"/>
                <w:b w:val="0"/>
                <w:bCs/>
                <w:szCs w:val="24"/>
              </w:rPr>
              <w:t xml:space="preserve">Trial Date: </w:t>
            </w:r>
            <w:bookmarkStart w:id="8" w:name="trial_date"/>
            <w:bookmarkEnd w:id="8"/>
            <w:r>
              <w:rPr>
                <w:rFonts w:cs="Arial"/>
                <w:b w:val="0"/>
                <w:bCs/>
                <w:szCs w:val="24"/>
              </w:rPr>
              <w:t xml:space="preserve"> </w:t>
            </w:r>
          </w:p>
        </w:tc>
      </w:tr>
      <w:bookmarkEnd w:id="1"/>
    </w:tbl>
    <w:p w14:paraId="52EDC238" w14:textId="168A43C4" w:rsidR="004C5659" w:rsidRDefault="004C5659" w:rsidP="009F0325">
      <w:pPr>
        <w:pStyle w:val="BodyText"/>
        <w:ind w:firstLine="0"/>
        <w:rPr>
          <w:rFonts w:cs="Arial"/>
        </w:rPr>
      </w:pPr>
    </w:p>
    <w:p w14:paraId="51567A50" w14:textId="5A6257D7" w:rsidR="009F0325" w:rsidRDefault="009F0325" w:rsidP="004C5659">
      <w:pPr>
        <w:pStyle w:val="BodyText"/>
        <w:rPr>
          <w:rFonts w:cs="Arial"/>
        </w:rPr>
      </w:pPr>
      <w:r>
        <w:rPr>
          <w:rFonts w:cs="Arial"/>
        </w:rPr>
        <w:t>PROPOUNDING PARTY:</w:t>
      </w:r>
      <w:r>
        <w:rPr>
          <w:rFonts w:cs="Arial"/>
        </w:rPr>
        <w:tab/>
      </w:r>
      <w:r>
        <w:rPr>
          <w:rFonts w:cs="Arial"/>
        </w:rPr>
        <w:tab/>
      </w:r>
      <w:r w:rsidR="002B569D">
        <w:rPr>
          <w:rFonts w:cs="Arial"/>
        </w:rPr>
        <w:t>&gt;</w:t>
      </w:r>
    </w:p>
    <w:p w14:paraId="6827AAD0" w14:textId="2FE55AA5" w:rsidR="009F0325" w:rsidRDefault="009F0325" w:rsidP="004C5659">
      <w:pPr>
        <w:pStyle w:val="BodyText"/>
        <w:rPr>
          <w:rFonts w:cs="Arial"/>
        </w:rPr>
      </w:pPr>
      <w:r>
        <w:rPr>
          <w:rFonts w:cs="Arial"/>
        </w:rPr>
        <w:t>RESPONDING PARTY:</w:t>
      </w:r>
      <w:r>
        <w:rPr>
          <w:rFonts w:cs="Arial"/>
        </w:rPr>
        <w:tab/>
      </w:r>
      <w:r>
        <w:rPr>
          <w:rFonts w:cs="Arial"/>
        </w:rPr>
        <w:tab/>
        <w:t>*</w:t>
      </w:r>
      <w:r w:rsidR="002B569D">
        <w:rPr>
          <w:rFonts w:cs="Arial"/>
        </w:rPr>
        <w:t xml:space="preserve"> * * </w:t>
      </w:r>
      <w:r w:rsidR="002B569D" w:rsidRPr="002B569D">
        <w:rPr>
          <w:rFonts w:cs="Arial"/>
          <w:highlight w:val="yellow"/>
        </w:rPr>
        <w:t>* *</w:t>
      </w:r>
    </w:p>
    <w:p w14:paraId="12E8EEB3" w14:textId="3E4F3625" w:rsidR="009F0325" w:rsidRDefault="009F0325" w:rsidP="004C5659">
      <w:pPr>
        <w:pStyle w:val="BodyText"/>
        <w:rPr>
          <w:rFonts w:cs="Arial"/>
        </w:rPr>
      </w:pPr>
      <w:r>
        <w:rPr>
          <w:rFonts w:cs="Arial"/>
        </w:rPr>
        <w:t>SET NUMBER:</w:t>
      </w:r>
      <w:r>
        <w:rPr>
          <w:rFonts w:cs="Arial"/>
        </w:rPr>
        <w:tab/>
      </w:r>
      <w:r>
        <w:rPr>
          <w:rFonts w:cs="Arial"/>
        </w:rPr>
        <w:tab/>
      </w:r>
      <w:r>
        <w:rPr>
          <w:rFonts w:cs="Arial"/>
        </w:rPr>
        <w:tab/>
        <w:t>FIRST SUPPLEMENTAL</w:t>
      </w:r>
    </w:p>
    <w:p w14:paraId="7FDD066D" w14:textId="5D4C6D65" w:rsidR="009F0325" w:rsidRDefault="009F0325" w:rsidP="004C5659">
      <w:pPr>
        <w:pStyle w:val="BodyText"/>
        <w:rPr>
          <w:rFonts w:cs="Arial"/>
        </w:rPr>
      </w:pPr>
    </w:p>
    <w:p w14:paraId="580DA7D0" w14:textId="5355DA40" w:rsidR="009F0325" w:rsidRDefault="009F0325" w:rsidP="004C5659">
      <w:pPr>
        <w:pStyle w:val="BodyText"/>
        <w:rPr>
          <w:rFonts w:cs="Arial"/>
        </w:rPr>
      </w:pPr>
      <w:r>
        <w:rPr>
          <w:rFonts w:cs="Arial"/>
        </w:rPr>
        <w:t xml:space="preserve">Pursuant to California Code of Civil Procedure § 2030 </w:t>
      </w:r>
      <w:r>
        <w:rPr>
          <w:rFonts w:cs="Arial"/>
          <w:i/>
          <w:iCs/>
        </w:rPr>
        <w:t>et seq.</w:t>
      </w:r>
      <w:r>
        <w:rPr>
          <w:rFonts w:cs="Arial"/>
        </w:rPr>
        <w:t xml:space="preserve">, plaintiff </w:t>
      </w:r>
      <w:proofErr w:type="gramStart"/>
      <w:r w:rsidR="002B569D">
        <w:rPr>
          <w:rFonts w:cs="Arial"/>
        </w:rPr>
        <w:t xml:space="preserve">&gt; </w:t>
      </w:r>
      <w:r>
        <w:rPr>
          <w:rFonts w:cs="Arial"/>
        </w:rPr>
        <w:t xml:space="preserve"> hereby</w:t>
      </w:r>
      <w:proofErr w:type="gramEnd"/>
      <w:r>
        <w:rPr>
          <w:rFonts w:cs="Arial"/>
        </w:rPr>
        <w:t xml:space="preserve"> requests that defendant *</w:t>
      </w:r>
      <w:bookmarkStart w:id="9" w:name="defendant"/>
      <w:bookmarkEnd w:id="9"/>
      <w:r w:rsidR="002B569D">
        <w:rPr>
          <w:rFonts w:cs="Arial"/>
        </w:rPr>
        <w:t xml:space="preserve">Teepee III, LLC * * * </w:t>
      </w:r>
      <w:r w:rsidR="002B569D" w:rsidRPr="002B569D">
        <w:rPr>
          <w:rFonts w:cs="Arial"/>
          <w:highlight w:val="yellow"/>
        </w:rPr>
        <w:t>* *</w:t>
      </w:r>
      <w:r>
        <w:rPr>
          <w:rFonts w:cs="Arial"/>
        </w:rPr>
        <w:t xml:space="preserve"> review it</w:t>
      </w:r>
      <w:r w:rsidRPr="002B569D">
        <w:rPr>
          <w:rFonts w:cs="Arial"/>
          <w:highlight w:val="yellow"/>
        </w:rPr>
        <w:t>s</w:t>
      </w:r>
      <w:r>
        <w:rPr>
          <w:rFonts w:cs="Arial"/>
        </w:rPr>
        <w:t xml:space="preserve"> answers to all interrogatories previously served in this action and, if for any reason, any answer is no longer correct and complete, please identify the interrogatory, set number, response and answer by stating whatever information is needed to make the answer full and complete. </w:t>
      </w:r>
    </w:p>
    <w:p w14:paraId="4C9F5A44" w14:textId="77777777" w:rsidR="009F0325" w:rsidRDefault="009F0325" w:rsidP="004C5659">
      <w:pPr>
        <w:pStyle w:val="BodyText"/>
        <w:rPr>
          <w:rFonts w:cs="Arial"/>
        </w:rPr>
      </w:pPr>
    </w:p>
    <w:p w14:paraId="240CAE55" w14:textId="1856CA69" w:rsidR="009F0325" w:rsidRDefault="009F0325" w:rsidP="004C5659">
      <w:pPr>
        <w:pStyle w:val="BodyText"/>
        <w:rPr>
          <w:rFonts w:cs="Arial"/>
        </w:rPr>
      </w:pPr>
      <w:r>
        <w:rPr>
          <w:rFonts w:cs="Arial"/>
        </w:rPr>
        <w:lastRenderedPageBreak/>
        <w:tab/>
      </w:r>
      <w:r>
        <w:rPr>
          <w:rFonts w:cs="Arial"/>
        </w:rPr>
        <w:tab/>
      </w:r>
      <w:r>
        <w:rPr>
          <w:rFonts w:cs="Arial"/>
        </w:rPr>
        <w:tab/>
      </w:r>
      <w:r>
        <w:rPr>
          <w:rFonts w:cs="Arial"/>
        </w:rPr>
        <w:tab/>
      </w:r>
      <w:r>
        <w:rPr>
          <w:rFonts w:cs="Arial"/>
        </w:rPr>
        <w:tab/>
        <w:t>LAW OFFICE OF ZACHARY T. TYSON</w:t>
      </w:r>
    </w:p>
    <w:p w14:paraId="549FD13F" w14:textId="77777777" w:rsidR="009F0325" w:rsidRDefault="009F0325" w:rsidP="004C5659">
      <w:pPr>
        <w:pStyle w:val="BodyText"/>
        <w:rPr>
          <w:rFonts w:cs="Arial"/>
        </w:rPr>
      </w:pPr>
    </w:p>
    <w:p w14:paraId="13365A98" w14:textId="1FA2A364" w:rsidR="009F0325" w:rsidRDefault="009F0325" w:rsidP="009F0325">
      <w:pPr>
        <w:pStyle w:val="BodyText"/>
        <w:spacing w:line="240" w:lineRule="auto"/>
        <w:ind w:firstLine="0"/>
        <w:rPr>
          <w:rFonts w:cs="Arial"/>
        </w:rPr>
      </w:pPr>
      <w:r>
        <w:rPr>
          <w:rFonts w:cs="Arial"/>
        </w:rPr>
        <w:t>Dated:</w:t>
      </w:r>
      <w:r>
        <w:rPr>
          <w:rFonts w:cs="Arial"/>
        </w:rPr>
        <w:tab/>
      </w:r>
      <w:r w:rsidR="002B569D">
        <w:rPr>
          <w:rFonts w:cs="Arial"/>
        </w:rPr>
        <w:t xml:space="preserve"> </w:t>
      </w:r>
      <w:r>
        <w:rPr>
          <w:rFonts w:cs="Arial"/>
        </w:rPr>
        <w:tab/>
      </w:r>
      <w:r>
        <w:rPr>
          <w:rFonts w:cs="Arial"/>
        </w:rPr>
        <w:tab/>
      </w:r>
      <w:r>
        <w:rPr>
          <w:rFonts w:cs="Arial"/>
        </w:rPr>
        <w:tab/>
      </w:r>
      <w:r>
        <w:rPr>
          <w:rFonts w:cs="Arial"/>
        </w:rPr>
        <w:tab/>
      </w:r>
      <w:r>
        <w:rPr>
          <w:rFonts w:cs="Arial"/>
        </w:rPr>
        <w:tab/>
        <w:t>By: _________________________</w:t>
      </w:r>
    </w:p>
    <w:p w14:paraId="670C58D5" w14:textId="51C1E62C" w:rsidR="009F0325" w:rsidRPr="009F0325" w:rsidRDefault="009F0325" w:rsidP="009F0325">
      <w:pPr>
        <w:pStyle w:val="BodyText"/>
        <w:spacing w:line="240" w:lineRule="auto"/>
        <w:rPr>
          <w:rFonts w:cs="Arial"/>
        </w:rPr>
      </w:pPr>
      <w:r>
        <w:rPr>
          <w:rFonts w:cs="Arial"/>
        </w:rPr>
        <w:tab/>
      </w:r>
      <w:r>
        <w:rPr>
          <w:rFonts w:cs="Arial"/>
        </w:rPr>
        <w:tab/>
      </w:r>
      <w:r>
        <w:rPr>
          <w:rFonts w:cs="Arial"/>
        </w:rPr>
        <w:tab/>
      </w:r>
      <w:r>
        <w:rPr>
          <w:rFonts w:cs="Arial"/>
        </w:rPr>
        <w:tab/>
      </w:r>
      <w:r>
        <w:rPr>
          <w:rFonts w:cs="Arial"/>
        </w:rPr>
        <w:tab/>
      </w:r>
      <w:r>
        <w:rPr>
          <w:rFonts w:cs="Arial"/>
        </w:rPr>
        <w:tab/>
        <w:t>Zachary T. Tyson</w:t>
      </w:r>
    </w:p>
    <w:sectPr w:rsidR="009F0325" w:rsidRPr="009F0325" w:rsidSect="003E106C">
      <w:headerReference w:type="even" r:id="rId8"/>
      <w:headerReference w:type="default" r:id="rId9"/>
      <w:footerReference w:type="even" r:id="rId10"/>
      <w:footerReference w:type="default" r:id="rId11"/>
      <w:headerReference w:type="first" r:id="rId12"/>
      <w:footerReference w:type="first" r:id="rId13"/>
      <w:pgSz w:w="12240" w:h="15840" w:code="1"/>
      <w:pgMar w:top="-1325" w:right="720" w:bottom="-1267" w:left="2088" w:header="432" w:footer="36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70FC5" w14:textId="77777777" w:rsidR="00381992" w:rsidRDefault="00381992">
      <w:r>
        <w:separator/>
      </w:r>
    </w:p>
  </w:endnote>
  <w:endnote w:type="continuationSeparator" w:id="0">
    <w:p w14:paraId="4D4A47B2" w14:textId="77777777" w:rsidR="00381992" w:rsidRDefault="00381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731C3" w14:textId="77777777" w:rsidR="00806D1E" w:rsidRDefault="00806D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032"/>
      <w:gridCol w:w="1555"/>
      <w:gridCol w:w="4032"/>
    </w:tblGrid>
    <w:tr w:rsidR="003E106C" w14:paraId="1BEDF7D3" w14:textId="77777777" w:rsidTr="00E729DB">
      <w:trPr>
        <w:cantSplit/>
        <w:trHeight w:val="320"/>
      </w:trPr>
      <w:tc>
        <w:tcPr>
          <w:tcW w:w="4032" w:type="dxa"/>
        </w:tcPr>
        <w:p w14:paraId="25315070" w14:textId="77777777" w:rsidR="003E106C" w:rsidRDefault="003E106C">
          <w:pPr>
            <w:pStyle w:val="Footer"/>
            <w:spacing w:line="160" w:lineRule="exact"/>
            <w:ind w:left="-86"/>
            <w:rPr>
              <w:sz w:val="16"/>
            </w:rPr>
          </w:pPr>
        </w:p>
      </w:tc>
      <w:tc>
        <w:tcPr>
          <w:tcW w:w="1555" w:type="dxa"/>
        </w:tcPr>
        <w:p w14:paraId="6FE795D4" w14:textId="77777777" w:rsidR="003E106C" w:rsidRDefault="003E106C" w:rsidP="003E106C">
          <w:pP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4C5659">
            <w:rPr>
              <w:rStyle w:val="PageNumber"/>
              <w:noProof/>
            </w:rPr>
            <w:t>2</w:t>
          </w:r>
          <w:r>
            <w:rPr>
              <w:rStyle w:val="PageNumber"/>
            </w:rPr>
            <w:fldChar w:fldCharType="end"/>
          </w:r>
        </w:p>
      </w:tc>
      <w:tc>
        <w:tcPr>
          <w:tcW w:w="4032" w:type="dxa"/>
        </w:tcPr>
        <w:p w14:paraId="226BC840" w14:textId="77777777" w:rsidR="003E106C" w:rsidRDefault="003E106C">
          <w:pPr>
            <w:pStyle w:val="Footer"/>
            <w:tabs>
              <w:tab w:val="right" w:pos="5014"/>
            </w:tabs>
            <w:ind w:right="72"/>
            <w:jc w:val="right"/>
          </w:pPr>
        </w:p>
      </w:tc>
    </w:tr>
    <w:tr w:rsidR="003E106C" w14:paraId="7555937A" w14:textId="77777777" w:rsidTr="00E729DB">
      <w:trPr>
        <w:cantSplit/>
        <w:trHeight w:hRule="exact" w:val="300"/>
      </w:trPr>
      <w:tc>
        <w:tcPr>
          <w:tcW w:w="9619" w:type="dxa"/>
          <w:gridSpan w:val="3"/>
          <w:vAlign w:val="center"/>
        </w:tcPr>
        <w:p w14:paraId="13491273" w14:textId="77777777" w:rsidR="003E106C" w:rsidRDefault="003E106C">
          <w:pPr>
            <w:pStyle w:val="FooterDocumentTitle"/>
          </w:pPr>
        </w:p>
      </w:tc>
    </w:tr>
  </w:tbl>
  <w:p w14:paraId="6F079705" w14:textId="77777777" w:rsidR="006B2A7A" w:rsidRPr="003E106C" w:rsidRDefault="00000000" w:rsidP="003E10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032"/>
      <w:gridCol w:w="1555"/>
      <w:gridCol w:w="4032"/>
    </w:tblGrid>
    <w:tr w:rsidR="003E106C" w14:paraId="39BF8F75" w14:textId="77777777" w:rsidTr="006B3A69">
      <w:trPr>
        <w:cantSplit/>
        <w:trHeight w:val="320"/>
      </w:trPr>
      <w:tc>
        <w:tcPr>
          <w:tcW w:w="4032" w:type="dxa"/>
          <w:tcBorders>
            <w:bottom w:val="single" w:sz="4" w:space="0" w:color="auto"/>
          </w:tcBorders>
        </w:tcPr>
        <w:p w14:paraId="751C4E72" w14:textId="77777777" w:rsidR="003E106C" w:rsidRDefault="003E106C">
          <w:pPr>
            <w:pStyle w:val="Footer"/>
            <w:spacing w:line="160" w:lineRule="exact"/>
            <w:ind w:left="-86"/>
            <w:rPr>
              <w:sz w:val="16"/>
            </w:rPr>
          </w:pPr>
        </w:p>
      </w:tc>
      <w:tc>
        <w:tcPr>
          <w:tcW w:w="1555" w:type="dxa"/>
          <w:tcBorders>
            <w:bottom w:val="single" w:sz="4" w:space="0" w:color="auto"/>
          </w:tcBorders>
        </w:tcPr>
        <w:p w14:paraId="59FA6FF6" w14:textId="77777777" w:rsidR="003E106C" w:rsidRDefault="003E106C" w:rsidP="003E106C">
          <w:pPr>
            <w:jc w:val="center"/>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FE04A2">
            <w:rPr>
              <w:rStyle w:val="PageNumber"/>
              <w:noProof/>
            </w:rPr>
            <w:t>1</w:t>
          </w:r>
          <w:r>
            <w:rPr>
              <w:rStyle w:val="PageNumber"/>
            </w:rPr>
            <w:fldChar w:fldCharType="end"/>
          </w:r>
        </w:p>
      </w:tc>
      <w:tc>
        <w:tcPr>
          <w:tcW w:w="4032" w:type="dxa"/>
          <w:tcBorders>
            <w:bottom w:val="single" w:sz="4" w:space="0" w:color="auto"/>
          </w:tcBorders>
        </w:tcPr>
        <w:p w14:paraId="77A616A4" w14:textId="77777777" w:rsidR="003E106C" w:rsidRDefault="003E106C">
          <w:pPr>
            <w:pStyle w:val="Footer"/>
            <w:tabs>
              <w:tab w:val="right" w:pos="5014"/>
            </w:tabs>
            <w:ind w:right="72"/>
            <w:jc w:val="right"/>
          </w:pPr>
        </w:p>
      </w:tc>
    </w:tr>
    <w:tr w:rsidR="003E106C" w14:paraId="6D8FD84B" w14:textId="77777777" w:rsidTr="006B3A69">
      <w:trPr>
        <w:cantSplit/>
        <w:trHeight w:hRule="exact" w:val="300"/>
      </w:trPr>
      <w:tc>
        <w:tcPr>
          <w:tcW w:w="9619" w:type="dxa"/>
          <w:gridSpan w:val="3"/>
          <w:tcBorders>
            <w:top w:val="single" w:sz="4" w:space="0" w:color="auto"/>
          </w:tcBorders>
          <w:vAlign w:val="center"/>
        </w:tcPr>
        <w:p w14:paraId="04EF5B57" w14:textId="44E07EAD" w:rsidR="003E106C" w:rsidRDefault="009D6408" w:rsidP="003E106C">
          <w:pPr>
            <w:pStyle w:val="FooterDocumentTitle"/>
            <w:jc w:val="center"/>
          </w:pPr>
          <w:r>
            <w:t>supplemental interrogatories</w:t>
          </w:r>
        </w:p>
      </w:tc>
    </w:tr>
  </w:tbl>
  <w:p w14:paraId="42699E39" w14:textId="77777777" w:rsidR="006B2A7A" w:rsidRPr="003E106C" w:rsidRDefault="00000000" w:rsidP="003E1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A3C02" w14:textId="77777777" w:rsidR="00381992" w:rsidRDefault="00381992">
      <w:r>
        <w:separator/>
      </w:r>
    </w:p>
  </w:footnote>
  <w:footnote w:type="continuationSeparator" w:id="0">
    <w:p w14:paraId="21309563" w14:textId="77777777" w:rsidR="00381992" w:rsidRDefault="00381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424F" w14:textId="77777777" w:rsidR="00806D1E" w:rsidRDefault="00806D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827" w:type="dxa"/>
      <w:tblLayout w:type="fixed"/>
      <w:tblCellMar>
        <w:left w:w="0" w:type="dxa"/>
        <w:right w:w="0" w:type="dxa"/>
      </w:tblCellMar>
      <w:tblLook w:val="0000" w:firstRow="0" w:lastRow="0" w:firstColumn="0" w:lastColumn="0" w:noHBand="0" w:noVBand="0"/>
    </w:tblPr>
    <w:tblGrid>
      <w:gridCol w:w="630"/>
      <w:gridCol w:w="9720"/>
    </w:tblGrid>
    <w:tr w:rsidR="003E106C" w14:paraId="104498F6" w14:textId="77777777" w:rsidTr="003E106C">
      <w:trPr>
        <w:trHeight w:hRule="exact" w:val="14880"/>
      </w:trPr>
      <w:tc>
        <w:tcPr>
          <w:tcW w:w="630" w:type="dxa"/>
          <w:tcBorders>
            <w:right w:val="double" w:sz="6" w:space="0" w:color="auto"/>
          </w:tcBorders>
        </w:tcPr>
        <w:p w14:paraId="43649AE5" w14:textId="77777777" w:rsidR="003E106C" w:rsidRDefault="003E106C">
          <w:pPr>
            <w:pStyle w:val="HeaderNumbers"/>
            <w:spacing w:before="700"/>
          </w:pPr>
          <w:r>
            <w:t>1</w:t>
          </w:r>
          <w:r>
            <w:br/>
            <w:t>2</w:t>
          </w:r>
          <w:r>
            <w:br/>
            <w:t>3</w:t>
          </w:r>
          <w:r>
            <w:br/>
            <w:t>4</w:t>
          </w:r>
          <w:r>
            <w:br/>
            <w:t>5</w:t>
          </w:r>
          <w:r>
            <w:br/>
            <w:t>6</w:t>
          </w:r>
          <w:r>
            <w:br/>
            <w:t>7</w:t>
          </w:r>
          <w:r>
            <w:br/>
            <w:t>8</w:t>
          </w:r>
          <w:r>
            <w:br/>
            <w:t>9</w:t>
          </w:r>
          <w:r>
            <w:br/>
            <w:t>10</w:t>
          </w:r>
          <w:r>
            <w:br/>
            <w:t>11</w:t>
          </w:r>
          <w:r>
            <w:br/>
            <w:t>12</w:t>
          </w:r>
          <w:r>
            <w:br/>
            <w:t>13</w:t>
          </w:r>
          <w:r>
            <w:br/>
            <w:t>14</w:t>
          </w:r>
          <w:r>
            <w:br/>
            <w:t>15</w:t>
          </w:r>
          <w:r>
            <w:br/>
            <w:t>16</w:t>
          </w:r>
          <w:r>
            <w:br/>
            <w:t>17</w:t>
          </w:r>
          <w:r>
            <w:br/>
            <w:t>18</w:t>
          </w:r>
          <w:r>
            <w:br/>
            <w:t>19</w:t>
          </w:r>
          <w:r>
            <w:br/>
            <w:t>20</w:t>
          </w:r>
          <w:r>
            <w:br/>
            <w:t>21</w:t>
          </w:r>
          <w:r>
            <w:br/>
            <w:t>22</w:t>
          </w:r>
          <w:r>
            <w:br/>
            <w:t>23</w:t>
          </w:r>
          <w:r>
            <w:br/>
            <w:t>24</w:t>
          </w:r>
          <w:r>
            <w:br/>
            <w:t>25</w:t>
          </w:r>
          <w:r>
            <w:br/>
            <w:t>26</w:t>
          </w:r>
          <w:r>
            <w:br/>
            <w:t>27</w:t>
          </w:r>
          <w:r>
            <w:br/>
            <w:t>28</w:t>
          </w:r>
        </w:p>
      </w:tc>
      <w:tc>
        <w:tcPr>
          <w:tcW w:w="9720" w:type="dxa"/>
          <w:tcBorders>
            <w:right w:val="single" w:sz="6" w:space="0" w:color="auto"/>
          </w:tcBorders>
        </w:tcPr>
        <w:p w14:paraId="05971671" w14:textId="77777777" w:rsidR="003E106C" w:rsidRDefault="003E106C">
          <w:pPr>
            <w:tabs>
              <w:tab w:val="center" w:pos="4853"/>
              <w:tab w:val="right" w:pos="9547"/>
            </w:tabs>
            <w:ind w:left="113" w:right="113"/>
          </w:pPr>
        </w:p>
      </w:tc>
    </w:tr>
  </w:tbl>
  <w:p w14:paraId="32ACD9C7" w14:textId="77777777" w:rsidR="006B2A7A" w:rsidRPr="003E106C" w:rsidRDefault="00000000" w:rsidP="003E10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827" w:type="dxa"/>
      <w:tblLayout w:type="fixed"/>
      <w:tblCellMar>
        <w:left w:w="0" w:type="dxa"/>
        <w:right w:w="0" w:type="dxa"/>
      </w:tblCellMar>
      <w:tblLook w:val="0000" w:firstRow="0" w:lastRow="0" w:firstColumn="0" w:lastColumn="0" w:noHBand="0" w:noVBand="0"/>
    </w:tblPr>
    <w:tblGrid>
      <w:gridCol w:w="630"/>
      <w:gridCol w:w="9720"/>
    </w:tblGrid>
    <w:tr w:rsidR="003E106C" w14:paraId="17CCD554" w14:textId="77777777" w:rsidTr="003E106C">
      <w:trPr>
        <w:trHeight w:hRule="exact" w:val="14880"/>
      </w:trPr>
      <w:tc>
        <w:tcPr>
          <w:tcW w:w="630" w:type="dxa"/>
          <w:tcBorders>
            <w:right w:val="double" w:sz="6" w:space="0" w:color="auto"/>
          </w:tcBorders>
        </w:tcPr>
        <w:p w14:paraId="667C08E9" w14:textId="77777777" w:rsidR="003E106C" w:rsidRDefault="003E106C">
          <w:pPr>
            <w:pStyle w:val="HeaderNumbers"/>
            <w:spacing w:before="700"/>
          </w:pPr>
          <w:r>
            <w:t>1</w:t>
          </w:r>
          <w:r>
            <w:br/>
            <w:t>2</w:t>
          </w:r>
          <w:r>
            <w:br/>
            <w:t>3</w:t>
          </w:r>
          <w:r>
            <w:br/>
            <w:t>4</w:t>
          </w:r>
          <w:r>
            <w:br/>
            <w:t>5</w:t>
          </w:r>
          <w:r>
            <w:br/>
            <w:t>6</w:t>
          </w:r>
          <w:r>
            <w:br/>
            <w:t>7</w:t>
          </w:r>
          <w:r>
            <w:br/>
            <w:t>8</w:t>
          </w:r>
          <w:r>
            <w:br/>
            <w:t>9</w:t>
          </w:r>
          <w:r>
            <w:br/>
            <w:t>10</w:t>
          </w:r>
          <w:r>
            <w:br/>
            <w:t>11</w:t>
          </w:r>
          <w:r>
            <w:br/>
            <w:t>12</w:t>
          </w:r>
          <w:r>
            <w:br/>
            <w:t>13</w:t>
          </w:r>
          <w:r>
            <w:br/>
            <w:t>14</w:t>
          </w:r>
          <w:r>
            <w:br/>
            <w:t>15</w:t>
          </w:r>
          <w:r>
            <w:br/>
            <w:t>16</w:t>
          </w:r>
          <w:r>
            <w:br/>
            <w:t>17</w:t>
          </w:r>
          <w:r>
            <w:br/>
            <w:t>18</w:t>
          </w:r>
          <w:r>
            <w:br/>
            <w:t>19</w:t>
          </w:r>
          <w:r>
            <w:br/>
            <w:t>20</w:t>
          </w:r>
          <w:r>
            <w:br/>
            <w:t>21</w:t>
          </w:r>
          <w:r>
            <w:br/>
            <w:t>22</w:t>
          </w:r>
          <w:r>
            <w:br/>
            <w:t>23</w:t>
          </w:r>
          <w:r>
            <w:br/>
            <w:t>24</w:t>
          </w:r>
          <w:r>
            <w:br/>
            <w:t>25</w:t>
          </w:r>
          <w:r>
            <w:br/>
            <w:t>26</w:t>
          </w:r>
          <w:r>
            <w:br/>
            <w:t>27</w:t>
          </w:r>
          <w:r>
            <w:br/>
            <w:t>28</w:t>
          </w:r>
        </w:p>
      </w:tc>
      <w:tc>
        <w:tcPr>
          <w:tcW w:w="9720" w:type="dxa"/>
          <w:tcBorders>
            <w:right w:val="single" w:sz="6" w:space="0" w:color="auto"/>
          </w:tcBorders>
        </w:tcPr>
        <w:p w14:paraId="3F6EC6C9" w14:textId="77777777" w:rsidR="003E106C" w:rsidRDefault="003E106C">
          <w:pPr>
            <w:tabs>
              <w:tab w:val="center" w:pos="4853"/>
              <w:tab w:val="right" w:pos="9547"/>
            </w:tabs>
            <w:ind w:left="113" w:right="113"/>
          </w:pPr>
        </w:p>
      </w:tc>
    </w:tr>
  </w:tbl>
  <w:p w14:paraId="2820B5DC" w14:textId="77777777" w:rsidR="006B2A7A" w:rsidRPr="003E106C" w:rsidRDefault="00000000" w:rsidP="003E10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92D69CA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EC88A4F6"/>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39B084C8"/>
    <w:lvl w:ilvl="0">
      <w:start w:val="1"/>
      <w:numFmt w:val="decimal"/>
      <w:pStyle w:val="ListNumber2"/>
      <w:lvlText w:val="%1."/>
      <w:lvlJc w:val="left"/>
      <w:pPr>
        <w:tabs>
          <w:tab w:val="num" w:pos="720"/>
        </w:tabs>
        <w:ind w:left="720" w:hanging="360"/>
      </w:pPr>
    </w:lvl>
  </w:abstractNum>
  <w:abstractNum w:abstractNumId="3" w15:restartNumberingAfterBreak="0">
    <w:nsid w:val="FFFFFF82"/>
    <w:multiLevelType w:val="singleLevel"/>
    <w:tmpl w:val="EA7299E4"/>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C930B606"/>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9BF6A0B4"/>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94C4ADC4"/>
    <w:lvl w:ilvl="0">
      <w:start w:val="1"/>
      <w:numFmt w:val="bullet"/>
      <w:pStyle w:val="ListBullet"/>
      <w:lvlText w:val=""/>
      <w:lvlJc w:val="left"/>
      <w:pPr>
        <w:tabs>
          <w:tab w:val="num" w:pos="360"/>
        </w:tabs>
        <w:ind w:left="360" w:hanging="360"/>
      </w:pPr>
      <w:rPr>
        <w:rFonts w:ascii="Symbol" w:hAnsi="Symbol" w:hint="default"/>
      </w:rPr>
    </w:lvl>
  </w:abstractNum>
  <w:num w:numId="1" w16cid:durableId="1750033456">
    <w:abstractNumId w:val="6"/>
  </w:num>
  <w:num w:numId="2" w16cid:durableId="146749344">
    <w:abstractNumId w:val="6"/>
  </w:num>
  <w:num w:numId="3" w16cid:durableId="459342285">
    <w:abstractNumId w:val="4"/>
  </w:num>
  <w:num w:numId="4" w16cid:durableId="776563638">
    <w:abstractNumId w:val="4"/>
  </w:num>
  <w:num w:numId="5" w16cid:durableId="168183718">
    <w:abstractNumId w:val="3"/>
  </w:num>
  <w:num w:numId="6" w16cid:durableId="1143352461">
    <w:abstractNumId w:val="3"/>
  </w:num>
  <w:num w:numId="7" w16cid:durableId="1715303580">
    <w:abstractNumId w:val="5"/>
  </w:num>
  <w:num w:numId="8" w16cid:durableId="1204249833">
    <w:abstractNumId w:val="5"/>
  </w:num>
  <w:num w:numId="9" w16cid:durableId="208148227">
    <w:abstractNumId w:val="2"/>
  </w:num>
  <w:num w:numId="10" w16cid:durableId="1119955560">
    <w:abstractNumId w:val="2"/>
  </w:num>
  <w:num w:numId="11" w16cid:durableId="219365610">
    <w:abstractNumId w:val="1"/>
  </w:num>
  <w:num w:numId="12" w16cid:durableId="868108680">
    <w:abstractNumId w:val="1"/>
  </w:num>
  <w:num w:numId="13" w16cid:durableId="1799184356">
    <w:abstractNumId w:val="0"/>
  </w:num>
  <w:num w:numId="14" w16cid:durableId="970214129">
    <w:abstractNumId w:val="0"/>
  </w:num>
  <w:num w:numId="15" w16cid:durableId="2114126917">
    <w:abstractNumId w:val="6"/>
  </w:num>
  <w:num w:numId="16" w16cid:durableId="1236167311">
    <w:abstractNumId w:val="4"/>
  </w:num>
  <w:num w:numId="17" w16cid:durableId="1771928341">
    <w:abstractNumId w:val="3"/>
  </w:num>
  <w:num w:numId="18" w16cid:durableId="840242191">
    <w:abstractNumId w:val="5"/>
  </w:num>
  <w:num w:numId="19" w16cid:durableId="2032023475">
    <w:abstractNumId w:val="2"/>
  </w:num>
  <w:num w:numId="20" w16cid:durableId="1848329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3"/>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66D"/>
    <w:rsid w:val="00035AA8"/>
    <w:rsid w:val="00053D1F"/>
    <w:rsid w:val="00055438"/>
    <w:rsid w:val="000B2939"/>
    <w:rsid w:val="001218A7"/>
    <w:rsid w:val="001222E4"/>
    <w:rsid w:val="001529DE"/>
    <w:rsid w:val="001A5EF1"/>
    <w:rsid w:val="001A742F"/>
    <w:rsid w:val="001B5D22"/>
    <w:rsid w:val="001C16D2"/>
    <w:rsid w:val="002027AE"/>
    <w:rsid w:val="00245B82"/>
    <w:rsid w:val="00264E4C"/>
    <w:rsid w:val="0027252F"/>
    <w:rsid w:val="002B313B"/>
    <w:rsid w:val="002B569D"/>
    <w:rsid w:val="002E2398"/>
    <w:rsid w:val="002E4936"/>
    <w:rsid w:val="00341745"/>
    <w:rsid w:val="00381992"/>
    <w:rsid w:val="003A784A"/>
    <w:rsid w:val="003C6154"/>
    <w:rsid w:val="003E106C"/>
    <w:rsid w:val="003E289A"/>
    <w:rsid w:val="0041274C"/>
    <w:rsid w:val="00420119"/>
    <w:rsid w:val="00437F4D"/>
    <w:rsid w:val="00464154"/>
    <w:rsid w:val="00466DFB"/>
    <w:rsid w:val="00473BD4"/>
    <w:rsid w:val="00481A3B"/>
    <w:rsid w:val="00486637"/>
    <w:rsid w:val="004C5659"/>
    <w:rsid w:val="004D4CE0"/>
    <w:rsid w:val="004F608B"/>
    <w:rsid w:val="00560CF3"/>
    <w:rsid w:val="005A785E"/>
    <w:rsid w:val="005C4537"/>
    <w:rsid w:val="005D1F0B"/>
    <w:rsid w:val="00601A7A"/>
    <w:rsid w:val="00612BB0"/>
    <w:rsid w:val="006562C3"/>
    <w:rsid w:val="00673960"/>
    <w:rsid w:val="006831DE"/>
    <w:rsid w:val="006B3A69"/>
    <w:rsid w:val="006F6EAA"/>
    <w:rsid w:val="007072CC"/>
    <w:rsid w:val="00712011"/>
    <w:rsid w:val="00720E34"/>
    <w:rsid w:val="00766EAE"/>
    <w:rsid w:val="0077513C"/>
    <w:rsid w:val="007920DC"/>
    <w:rsid w:val="007C4D8D"/>
    <w:rsid w:val="007D3E21"/>
    <w:rsid w:val="007F1195"/>
    <w:rsid w:val="00806D1E"/>
    <w:rsid w:val="00835B3E"/>
    <w:rsid w:val="00864C11"/>
    <w:rsid w:val="00880C11"/>
    <w:rsid w:val="008B4103"/>
    <w:rsid w:val="008D01DD"/>
    <w:rsid w:val="008D7C05"/>
    <w:rsid w:val="008F0CE2"/>
    <w:rsid w:val="00902184"/>
    <w:rsid w:val="0093029B"/>
    <w:rsid w:val="009306CA"/>
    <w:rsid w:val="0093221D"/>
    <w:rsid w:val="00955059"/>
    <w:rsid w:val="009B748E"/>
    <w:rsid w:val="009D6408"/>
    <w:rsid w:val="009D6F58"/>
    <w:rsid w:val="009F0325"/>
    <w:rsid w:val="009F6C57"/>
    <w:rsid w:val="00A33248"/>
    <w:rsid w:val="00AB3E45"/>
    <w:rsid w:val="00AE2C69"/>
    <w:rsid w:val="00B1298E"/>
    <w:rsid w:val="00B348AA"/>
    <w:rsid w:val="00B577ED"/>
    <w:rsid w:val="00B7228A"/>
    <w:rsid w:val="00BB6D12"/>
    <w:rsid w:val="00BC6013"/>
    <w:rsid w:val="00BE38A2"/>
    <w:rsid w:val="00C03268"/>
    <w:rsid w:val="00C0521F"/>
    <w:rsid w:val="00C647EA"/>
    <w:rsid w:val="00C85E9E"/>
    <w:rsid w:val="00CD289C"/>
    <w:rsid w:val="00CD6DC3"/>
    <w:rsid w:val="00D5066D"/>
    <w:rsid w:val="00D925FB"/>
    <w:rsid w:val="00DC5FA0"/>
    <w:rsid w:val="00DD3FD5"/>
    <w:rsid w:val="00E0544F"/>
    <w:rsid w:val="00E0742C"/>
    <w:rsid w:val="00E6656C"/>
    <w:rsid w:val="00E729DB"/>
    <w:rsid w:val="00E9256E"/>
    <w:rsid w:val="00EA52F2"/>
    <w:rsid w:val="00EA7908"/>
    <w:rsid w:val="00EB4283"/>
    <w:rsid w:val="00ED6C03"/>
    <w:rsid w:val="00EF0801"/>
    <w:rsid w:val="00F318A3"/>
    <w:rsid w:val="00F372D8"/>
    <w:rsid w:val="00F83EA6"/>
    <w:rsid w:val="00FB5B72"/>
    <w:rsid w:val="00FC08D3"/>
    <w:rsid w:val="00FE04A2"/>
    <w:rsid w:val="00FE6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D0A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1529DE"/>
    <w:pPr>
      <w:widowControl w:val="0"/>
      <w:spacing w:line="240" w:lineRule="exact"/>
    </w:pPr>
    <w:rPr>
      <w:rFonts w:ascii="Arial" w:hAnsi="Arial"/>
      <w:sz w:val="24"/>
    </w:rPr>
  </w:style>
  <w:style w:type="paragraph" w:styleId="Heading1">
    <w:name w:val="heading 1"/>
    <w:basedOn w:val="Normal"/>
    <w:next w:val="Normal"/>
    <w:link w:val="Heading1Char"/>
    <w:rsid w:val="007C4D8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E106C"/>
    <w:pPr>
      <w:spacing w:line="480" w:lineRule="exact"/>
      <w:ind w:firstLine="720"/>
    </w:pPr>
  </w:style>
  <w:style w:type="paragraph" w:customStyle="1" w:styleId="BodyTextContinued">
    <w:name w:val="Body Text Continued"/>
    <w:basedOn w:val="BodyText"/>
    <w:next w:val="BodyText"/>
    <w:qFormat/>
    <w:rsid w:val="003E106C"/>
    <w:pPr>
      <w:ind w:firstLine="0"/>
    </w:pPr>
  </w:style>
  <w:style w:type="paragraph" w:styleId="BodyTextIndent">
    <w:name w:val="Body Text Indent"/>
    <w:basedOn w:val="BodyText"/>
    <w:next w:val="BodyText"/>
    <w:pPr>
      <w:ind w:left="720" w:firstLine="0"/>
    </w:pPr>
  </w:style>
  <w:style w:type="paragraph" w:styleId="Footer">
    <w:name w:val="footer"/>
    <w:basedOn w:val="Normal"/>
    <w:rsid w:val="003E106C"/>
    <w:pPr>
      <w:tabs>
        <w:tab w:val="center" w:pos="4320"/>
        <w:tab w:val="right" w:pos="9360"/>
      </w:tabs>
      <w:spacing w:line="200" w:lineRule="exact"/>
    </w:pPr>
  </w:style>
  <w:style w:type="paragraph" w:styleId="Header">
    <w:name w:val="header"/>
    <w:basedOn w:val="Normal"/>
    <w:rsid w:val="003E106C"/>
    <w:pPr>
      <w:tabs>
        <w:tab w:val="center" w:pos="4320"/>
        <w:tab w:val="right" w:pos="9360"/>
      </w:tabs>
    </w:pPr>
  </w:style>
  <w:style w:type="paragraph" w:customStyle="1" w:styleId="HeaderNumbers">
    <w:name w:val="HeaderNumbers"/>
    <w:basedOn w:val="Normal"/>
    <w:rsid w:val="003E106C"/>
    <w:pPr>
      <w:spacing w:before="720" w:line="480" w:lineRule="exact"/>
      <w:ind w:right="144"/>
      <w:jc w:val="right"/>
    </w:pPr>
  </w:style>
  <w:style w:type="paragraph" w:styleId="NormalIndent">
    <w:name w:val="Normal Indent"/>
    <w:basedOn w:val="Normal"/>
    <w:pPr>
      <w:ind w:left="720" w:right="720"/>
    </w:pPr>
  </w:style>
  <w:style w:type="character" w:styleId="PageNumber">
    <w:name w:val="page number"/>
    <w:basedOn w:val="DefaultParagraphFont"/>
    <w:rsid w:val="003E106C"/>
    <w:rPr>
      <w:sz w:val="24"/>
    </w:rPr>
  </w:style>
  <w:style w:type="character" w:customStyle="1" w:styleId="Heading1Char">
    <w:name w:val="Heading 1 Char"/>
    <w:basedOn w:val="DefaultParagraphFont"/>
    <w:link w:val="Heading1"/>
    <w:rsid w:val="007C4D8D"/>
    <w:rPr>
      <w:rFonts w:asciiTheme="majorHAnsi" w:eastAsiaTheme="majorEastAsia" w:hAnsiTheme="majorHAnsi" w:cstheme="majorBidi"/>
      <w:b/>
      <w:bCs/>
      <w:color w:val="365F91" w:themeColor="accent1" w:themeShade="BF"/>
      <w:sz w:val="28"/>
      <w:szCs w:val="28"/>
    </w:rPr>
  </w:style>
  <w:style w:type="paragraph" w:styleId="Quote">
    <w:name w:val="Quote"/>
    <w:aliases w:val="BlockQuote"/>
    <w:basedOn w:val="Normal"/>
    <w:next w:val="BodyTextContinued"/>
    <w:qFormat/>
    <w:rsid w:val="00F83EA6"/>
    <w:pPr>
      <w:spacing w:before="240"/>
      <w:ind w:left="1440" w:right="1440"/>
      <w:jc w:val="both"/>
    </w:pPr>
  </w:style>
  <w:style w:type="paragraph" w:styleId="TableofAuthorities">
    <w:name w:val="table of authorities"/>
    <w:basedOn w:val="Normal"/>
    <w:next w:val="Normal"/>
    <w:semiHidden/>
    <w:pPr>
      <w:tabs>
        <w:tab w:val="right" w:leader="dot" w:pos="9216"/>
      </w:tabs>
      <w:spacing w:after="120"/>
      <w:ind w:left="360" w:right="1440" w:hanging="360"/>
    </w:pPr>
  </w:style>
  <w:style w:type="paragraph" w:styleId="TOAHeading">
    <w:name w:val="toa heading"/>
    <w:basedOn w:val="Normal"/>
    <w:next w:val="TableofAuthorities"/>
    <w:semiHidden/>
    <w:pPr>
      <w:keepNext/>
      <w:spacing w:before="120" w:after="120"/>
      <w:jc w:val="center"/>
    </w:pPr>
    <w:rPr>
      <w:b/>
      <w:caps/>
    </w:rPr>
  </w:style>
  <w:style w:type="paragraph" w:styleId="ListBullet">
    <w:name w:val="List Bullet"/>
    <w:basedOn w:val="Normal"/>
    <w:pPr>
      <w:numPr>
        <w:numId w:val="15"/>
      </w:numPr>
      <w:tabs>
        <w:tab w:val="clear" w:pos="360"/>
      </w:tabs>
      <w:spacing w:after="240"/>
      <w:ind w:left="720" w:hanging="720"/>
    </w:pPr>
    <w:rPr>
      <w:szCs w:val="24"/>
    </w:rPr>
  </w:style>
  <w:style w:type="paragraph" w:styleId="ListBullet2">
    <w:name w:val="List Bullet 2"/>
    <w:basedOn w:val="ListBullet"/>
    <w:pPr>
      <w:numPr>
        <w:numId w:val="16"/>
      </w:numPr>
      <w:tabs>
        <w:tab w:val="clear" w:pos="720"/>
      </w:tabs>
      <w:ind w:left="1440" w:hanging="720"/>
    </w:pPr>
  </w:style>
  <w:style w:type="paragraph" w:styleId="ListBullet3">
    <w:name w:val="List Bullet 3"/>
    <w:basedOn w:val="ListBullet"/>
    <w:pPr>
      <w:numPr>
        <w:numId w:val="17"/>
      </w:numPr>
      <w:tabs>
        <w:tab w:val="clear" w:pos="1080"/>
      </w:tabs>
      <w:ind w:left="2160" w:hanging="720"/>
    </w:pPr>
  </w:style>
  <w:style w:type="paragraph" w:styleId="ListNumber">
    <w:name w:val="List Number"/>
    <w:basedOn w:val="Normal"/>
    <w:pPr>
      <w:numPr>
        <w:numId w:val="18"/>
      </w:numPr>
      <w:tabs>
        <w:tab w:val="clear" w:pos="360"/>
      </w:tabs>
      <w:spacing w:after="240"/>
      <w:ind w:left="1440" w:hanging="720"/>
    </w:pPr>
    <w:rPr>
      <w:szCs w:val="24"/>
    </w:rPr>
  </w:style>
  <w:style w:type="paragraph" w:styleId="ListNumber2">
    <w:name w:val="List Number 2"/>
    <w:basedOn w:val="Normal"/>
    <w:pPr>
      <w:numPr>
        <w:numId w:val="19"/>
      </w:numPr>
      <w:tabs>
        <w:tab w:val="clear" w:pos="720"/>
        <w:tab w:val="num" w:pos="1440"/>
      </w:tabs>
      <w:spacing w:line="480" w:lineRule="exact"/>
      <w:ind w:left="1440" w:hanging="720"/>
    </w:pPr>
    <w:rPr>
      <w:szCs w:val="24"/>
    </w:rPr>
  </w:style>
  <w:style w:type="paragraph" w:styleId="ListNumber3">
    <w:name w:val="List Number 3"/>
    <w:basedOn w:val="Normal"/>
    <w:pPr>
      <w:numPr>
        <w:numId w:val="20"/>
      </w:numPr>
      <w:tabs>
        <w:tab w:val="clear" w:pos="1080"/>
      </w:tabs>
      <w:spacing w:line="480" w:lineRule="exact"/>
      <w:ind w:left="0" w:firstLine="720"/>
    </w:pPr>
    <w:rPr>
      <w:szCs w:val="24"/>
    </w:rPr>
  </w:style>
  <w:style w:type="paragraph" w:styleId="Title">
    <w:name w:val="Title"/>
    <w:basedOn w:val="Normal"/>
    <w:next w:val="BodyText"/>
    <w:qFormat/>
    <w:rsid w:val="00D5066D"/>
    <w:pPr>
      <w:spacing w:line="480" w:lineRule="exact"/>
      <w:contextualSpacing/>
      <w:jc w:val="center"/>
      <w:outlineLvl w:val="0"/>
    </w:pPr>
    <w:rPr>
      <w:rFonts w:cs="Arial"/>
      <w:b/>
      <w:bCs/>
      <w:caps/>
      <w:szCs w:val="24"/>
    </w:rPr>
  </w:style>
  <w:style w:type="paragraph" w:customStyle="1" w:styleId="Title1">
    <w:name w:val="Title 1"/>
    <w:basedOn w:val="Normal"/>
    <w:next w:val="BodyText"/>
    <w:qFormat/>
    <w:rsid w:val="00D5066D"/>
    <w:pPr>
      <w:spacing w:line="480" w:lineRule="exact"/>
      <w:ind w:left="720"/>
      <w:contextualSpacing/>
      <w:outlineLvl w:val="0"/>
    </w:pPr>
    <w:rPr>
      <w:rFonts w:cs="Arial"/>
      <w:b/>
      <w:bCs/>
      <w:szCs w:val="24"/>
    </w:rPr>
  </w:style>
  <w:style w:type="paragraph" w:customStyle="1" w:styleId="Title2">
    <w:name w:val="Title 2"/>
    <w:basedOn w:val="Normal"/>
    <w:next w:val="BodyText"/>
    <w:qFormat/>
    <w:rsid w:val="00D5066D"/>
    <w:pPr>
      <w:spacing w:line="480" w:lineRule="exact"/>
      <w:ind w:left="2160" w:hanging="720"/>
      <w:contextualSpacing/>
      <w:outlineLvl w:val="0"/>
    </w:pPr>
    <w:rPr>
      <w:rFonts w:cs="Arial"/>
      <w:bCs/>
      <w:szCs w:val="24"/>
    </w:rPr>
  </w:style>
  <w:style w:type="paragraph" w:customStyle="1" w:styleId="Title3">
    <w:name w:val="Title 3"/>
    <w:basedOn w:val="Normal"/>
    <w:next w:val="BodyText"/>
    <w:qFormat/>
    <w:rsid w:val="00D5066D"/>
    <w:pPr>
      <w:spacing w:line="480" w:lineRule="exact"/>
      <w:ind w:left="2880" w:hanging="720"/>
      <w:contextualSpacing/>
      <w:outlineLvl w:val="0"/>
    </w:pPr>
    <w:rPr>
      <w:rFonts w:cs="Arial"/>
      <w:bCs/>
      <w:szCs w:val="24"/>
    </w:rPr>
  </w:style>
  <w:style w:type="paragraph" w:customStyle="1" w:styleId="Title4">
    <w:name w:val="Title 4"/>
    <w:basedOn w:val="Normal"/>
    <w:next w:val="BodyText"/>
    <w:qFormat/>
    <w:rsid w:val="00D5066D"/>
    <w:pPr>
      <w:spacing w:line="480" w:lineRule="exact"/>
      <w:ind w:left="3600" w:hanging="720"/>
      <w:contextualSpacing/>
      <w:outlineLvl w:val="0"/>
    </w:pPr>
    <w:rPr>
      <w:rFonts w:cs="Arial"/>
      <w:bCs/>
      <w:szCs w:val="24"/>
    </w:rPr>
  </w:style>
  <w:style w:type="paragraph" w:customStyle="1" w:styleId="Title6">
    <w:name w:val="Title 6"/>
    <w:basedOn w:val="Title"/>
    <w:qFormat/>
    <w:rsid w:val="00D5066D"/>
    <w:pPr>
      <w:ind w:left="5040" w:hanging="720"/>
      <w:jc w:val="left"/>
    </w:pPr>
    <w:rPr>
      <w:b w:val="0"/>
    </w:rPr>
  </w:style>
  <w:style w:type="character" w:customStyle="1" w:styleId="ListNumber3Char">
    <w:name w:val="List Number 3 Char"/>
    <w:basedOn w:val="DefaultParagraphFont"/>
    <w:rPr>
      <w:sz w:val="24"/>
      <w:szCs w:val="24"/>
      <w:lang w:val="en-US" w:eastAsia="en-US" w:bidi="ar-SA"/>
    </w:rPr>
  </w:style>
  <w:style w:type="paragraph" w:styleId="Caption">
    <w:name w:val="caption"/>
    <w:basedOn w:val="Normal"/>
    <w:next w:val="Normal"/>
    <w:rsid w:val="003E106C"/>
    <w:rPr>
      <w:bCs/>
    </w:rPr>
  </w:style>
  <w:style w:type="paragraph" w:customStyle="1" w:styleId="Court">
    <w:name w:val="Court"/>
    <w:basedOn w:val="Normal"/>
    <w:rsid w:val="003E106C"/>
    <w:pPr>
      <w:spacing w:before="40" w:after="660" w:line="480" w:lineRule="exact"/>
      <w:jc w:val="center"/>
    </w:pPr>
  </w:style>
  <w:style w:type="paragraph" w:customStyle="1" w:styleId="DocumentTitle">
    <w:name w:val="Document Title"/>
    <w:basedOn w:val="Normal"/>
    <w:rsid w:val="003E106C"/>
    <w:pPr>
      <w:tabs>
        <w:tab w:val="left" w:pos="1238"/>
      </w:tabs>
      <w:spacing w:after="240"/>
      <w:ind w:left="259" w:right="115"/>
    </w:pPr>
    <w:rPr>
      <w:b/>
    </w:rPr>
  </w:style>
  <w:style w:type="paragraph" w:customStyle="1" w:styleId="Title5">
    <w:name w:val="Title 5"/>
    <w:basedOn w:val="Title6"/>
    <w:qFormat/>
    <w:rsid w:val="00D5066D"/>
    <w:pPr>
      <w:ind w:left="4320"/>
    </w:pPr>
  </w:style>
  <w:style w:type="paragraph" w:customStyle="1" w:styleId="FooterDocumentTitle">
    <w:name w:val="Footer Document Title"/>
    <w:basedOn w:val="Normal"/>
    <w:rsid w:val="003E106C"/>
    <w:pPr>
      <w:widowControl/>
      <w:spacing w:line="240" w:lineRule="auto"/>
      <w:jc w:val="right"/>
    </w:pPr>
    <w:rPr>
      <w:caps/>
      <w:sz w:val="20"/>
    </w:rPr>
  </w:style>
  <w:style w:type="paragraph" w:styleId="FootnoteText">
    <w:name w:val="footnote text"/>
    <w:basedOn w:val="Normal"/>
    <w:link w:val="FootnoteTextChar"/>
    <w:rsid w:val="00E729DB"/>
    <w:pPr>
      <w:spacing w:line="240" w:lineRule="auto"/>
    </w:pPr>
    <w:rPr>
      <w:sz w:val="20"/>
    </w:rPr>
  </w:style>
  <w:style w:type="character" w:customStyle="1" w:styleId="FootnoteTextChar">
    <w:name w:val="Footnote Text Char"/>
    <w:basedOn w:val="DefaultParagraphFont"/>
    <w:link w:val="FootnoteText"/>
    <w:rsid w:val="00E729DB"/>
  </w:style>
  <w:style w:type="character" w:styleId="FootnoteReference">
    <w:name w:val="footnote reference"/>
    <w:basedOn w:val="DefaultParagraphFont"/>
    <w:rsid w:val="00E729DB"/>
    <w:rPr>
      <w:vertAlign w:val="superscript"/>
    </w:rPr>
  </w:style>
  <w:style w:type="paragraph" w:customStyle="1" w:styleId="SingleSpacedText">
    <w:name w:val="Single Spaced Text"/>
    <w:basedOn w:val="BodyTextContinued"/>
    <w:rsid w:val="00ED6C03"/>
    <w:pPr>
      <w:spacing w:line="240" w:lineRule="exact"/>
    </w:pPr>
    <w:rPr>
      <w:rFonts w:cs="Arial"/>
      <w:szCs w:val="24"/>
      <w:lang w:val="en-CA"/>
    </w:rPr>
  </w:style>
  <w:style w:type="character" w:styleId="PlaceholderText">
    <w:name w:val="Placeholder Text"/>
    <w:basedOn w:val="DefaultParagraphFont"/>
    <w:uiPriority w:val="99"/>
    <w:semiHidden/>
    <w:rsid w:val="00B577ED"/>
    <w:rPr>
      <w:color w:val="808080"/>
    </w:rPr>
  </w:style>
  <w:style w:type="paragraph" w:styleId="BalloonText">
    <w:name w:val="Balloon Text"/>
    <w:basedOn w:val="Normal"/>
    <w:link w:val="BalloonTextChar"/>
    <w:rsid w:val="00B577E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577ED"/>
    <w:rPr>
      <w:rFonts w:ascii="Tahoma" w:hAnsi="Tahoma" w:cs="Tahoma"/>
      <w:sz w:val="16"/>
      <w:szCs w:val="16"/>
    </w:rPr>
  </w:style>
  <w:style w:type="character" w:styleId="CommentReference">
    <w:name w:val="annotation reference"/>
    <w:basedOn w:val="DefaultParagraphFont"/>
    <w:semiHidden/>
    <w:unhideWhenUsed/>
    <w:rsid w:val="009B748E"/>
    <w:rPr>
      <w:sz w:val="16"/>
      <w:szCs w:val="16"/>
    </w:rPr>
  </w:style>
  <w:style w:type="paragraph" w:styleId="CommentText">
    <w:name w:val="annotation text"/>
    <w:basedOn w:val="Normal"/>
    <w:link w:val="CommentTextChar"/>
    <w:semiHidden/>
    <w:unhideWhenUsed/>
    <w:rsid w:val="009B748E"/>
    <w:pPr>
      <w:spacing w:line="240" w:lineRule="auto"/>
    </w:pPr>
    <w:rPr>
      <w:sz w:val="20"/>
    </w:rPr>
  </w:style>
  <w:style w:type="character" w:customStyle="1" w:styleId="CommentTextChar">
    <w:name w:val="Comment Text Char"/>
    <w:basedOn w:val="DefaultParagraphFont"/>
    <w:link w:val="CommentText"/>
    <w:semiHidden/>
    <w:rsid w:val="009B748E"/>
    <w:rPr>
      <w:rFonts w:ascii="Arial" w:hAnsi="Arial"/>
    </w:rPr>
  </w:style>
  <w:style w:type="paragraph" w:styleId="CommentSubject">
    <w:name w:val="annotation subject"/>
    <w:basedOn w:val="CommentText"/>
    <w:next w:val="CommentText"/>
    <w:link w:val="CommentSubjectChar"/>
    <w:semiHidden/>
    <w:unhideWhenUsed/>
    <w:rsid w:val="009B748E"/>
    <w:rPr>
      <w:b/>
      <w:bCs/>
    </w:rPr>
  </w:style>
  <w:style w:type="character" w:customStyle="1" w:styleId="CommentSubjectChar">
    <w:name w:val="Comment Subject Char"/>
    <w:basedOn w:val="CommentTextChar"/>
    <w:link w:val="CommentSubject"/>
    <w:semiHidden/>
    <w:rsid w:val="009B748E"/>
    <w:rPr>
      <w:rFonts w:ascii="Arial" w:hAnsi="Arial"/>
      <w:b/>
      <w:bCs/>
    </w:rPr>
  </w:style>
  <w:style w:type="paragraph" w:styleId="ListParagraph">
    <w:name w:val="List Paragraph"/>
    <w:basedOn w:val="Normal"/>
    <w:uiPriority w:val="34"/>
    <w:rsid w:val="002B5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45909">
      <w:bodyDiv w:val="1"/>
      <w:marLeft w:val="0"/>
      <w:marRight w:val="0"/>
      <w:marTop w:val="0"/>
      <w:marBottom w:val="0"/>
      <w:divBdr>
        <w:top w:val="none" w:sz="0" w:space="0" w:color="auto"/>
        <w:left w:val="none" w:sz="0" w:space="0" w:color="auto"/>
        <w:bottom w:val="none" w:sz="0" w:space="0" w:color="auto"/>
        <w:right w:val="none" w:sz="0" w:space="0" w:color="auto"/>
      </w:divBdr>
    </w:div>
    <w:div w:id="1506095297">
      <w:bodyDiv w:val="1"/>
      <w:marLeft w:val="0"/>
      <w:marRight w:val="0"/>
      <w:marTop w:val="0"/>
      <w:marBottom w:val="0"/>
      <w:divBdr>
        <w:top w:val="none" w:sz="0" w:space="0" w:color="auto"/>
        <w:left w:val="none" w:sz="0" w:space="0" w:color="auto"/>
        <w:bottom w:val="none" w:sz="0" w:space="0" w:color="auto"/>
        <w:right w:val="none" w:sz="0" w:space="0" w:color="auto"/>
      </w:divBdr>
    </w:div>
    <w:div w:id="197906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A912CC4-0671-A144-B96D-667B6CE05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2023-07-26T16:14:00Z</dcterms:created>
  <dcterms:modified xsi:type="dcterms:W3CDTF">2023-09-11T21:00:00Z</dcterms:modified>
</cp:coreProperties>
</file>