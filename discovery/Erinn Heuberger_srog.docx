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>Erinn Heuberger</w:t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ERINN HEUBERGER, an individual,,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TEEPEE III, LLC, an unknown business entity; JOHN T. POTTS, an individual; TIM MATHEWS, an individual; and DOES 1 through 25, inclusive,,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37-2023-00028893-CU-WT-CTL</w:t>
            </w:r>
            <w:bookmarkEnd w:id="4"/>
          </w:p>
          <w:p w14:paraId="27ABF059" w14:textId="0A30535D" w:rsidR="00560CF3" w:rsidRDefault="00560CF3" w:rsidP="00560CF3"/>
          <w:p w14:paraId="7AFABFC5" w14:textId="1BB56A91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7D4262">
              <w:t>SPECIAL INTERROGATORIES (SET ONE)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>Richard S. Whitney</w:t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C-68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2023-07-07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4F8E5A76" w:rsidR="004C5659" w:rsidRDefault="004C5659" w:rsidP="004C5659">
      <w:pPr>
        <w:pStyle w:val="BodyText"/>
        <w:rPr>
          <w:rFonts w:cs="Arial"/>
        </w:rPr>
      </w:pPr>
    </w:p>
    <w:p w14:paraId="2331323E" w14:textId="7353200A" w:rsidR="00C93325" w:rsidRDefault="00C93325" w:rsidP="004C5659">
      <w:pPr>
        <w:pStyle w:val="BodyText"/>
        <w:rPr>
          <w:rFonts w:cs="Arial"/>
        </w:rPr>
      </w:pPr>
      <w:r>
        <w:rPr>
          <w:rFonts w:cs="Arial"/>
        </w:rPr>
        <w:t>PROPOUNDING PARTY:</w:t>
      </w:r>
      <w:r w:rsidR="002F62AF">
        <w:rPr>
          <w:rFonts w:cs="Arial"/>
        </w:rPr>
        <w:tab/>
      </w:r>
      <w:r w:rsidR="002F62AF">
        <w:rPr>
          <w:rFonts w:cs="Arial"/>
        </w:rPr>
        <w:tab/>
      </w:r>
      <w:r>
        <w:rPr>
          <w:rFonts w:cs="Arial"/>
        </w:rPr>
        <w:t xml:space="preserve"> </w:t>
      </w:r>
      <w:bookmarkStart w:id="10" w:name="plaintiff"/>
      <w:r>
        <w:t>Erin Heuberger</w:t>
      </w:r>
      <w:bookmarkEnd w:id="10"/>
    </w:p>
    <w:p w14:paraId="4C43838F" w14:textId="1431C47D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>RESPONDING PARTY: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bookmarkStart w:id="11" w:name="defendant"/>
      <w:r>
        <w:t>Teepee III, LLC</w:t>
      </w:r>
      <w:bookmarkEnd w:id="11"/>
    </w:p>
    <w:p w14:paraId="2BC2F0E6" w14:textId="5F9CC783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 xml:space="preserve">SET NUMBER: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ONE</w:t>
      </w:r>
    </w:p>
    <w:p w14:paraId="78C98857" w14:textId="66806238" w:rsidR="00C93325" w:rsidRDefault="00C93325" w:rsidP="004C5659">
      <w:pPr>
        <w:pStyle w:val="BodyText"/>
        <w:rPr>
          <w:rFonts w:cs="Arial"/>
        </w:rPr>
      </w:pPr>
    </w:p>
    <w:p w14:paraId="6644FED8" w14:textId="7FF19203" w:rsidR="00C93325" w:rsidRDefault="00C93325" w:rsidP="004C5659">
      <w:pPr>
        <w:pStyle w:val="BodyText"/>
        <w:rPr>
          <w:rFonts w:cs="Arial"/>
        </w:rPr>
      </w:pPr>
    </w:p>
    <w:p w14:paraId="717B6C5B" w14:textId="77777777" w:rsidR="00C93325" w:rsidRPr="00601A7A" w:rsidRDefault="00C93325" w:rsidP="004C5659">
      <w:pPr>
        <w:pStyle w:val="BodyText"/>
        <w:rPr>
          <w:rFonts w:cs="Arial"/>
        </w:rPr>
      </w:pPr>
    </w:p>
    <w:sectPr w:rsidR="00C93325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FE4B" w14:textId="77777777" w:rsidR="002A6897" w:rsidRDefault="002A6897">
      <w:r>
        <w:separator/>
      </w:r>
    </w:p>
  </w:endnote>
  <w:endnote w:type="continuationSeparator" w:id="0">
    <w:p w14:paraId="47D194A6" w14:textId="77777777" w:rsidR="002A6897" w:rsidRDefault="002A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4951FAF0" w:rsidR="00CC1F38" w:rsidRDefault="00CC1F38" w:rsidP="00CC1F38">
          <w:pPr>
            <w:jc w:val="center"/>
          </w:pPr>
          <w:r>
            <w:t>SPECIAL INTERROGATORIES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FECF" w14:textId="77777777" w:rsidR="002A6897" w:rsidRDefault="002A6897">
      <w:r>
        <w:separator/>
      </w:r>
    </w:p>
  </w:footnote>
  <w:footnote w:type="continuationSeparator" w:id="0">
    <w:p w14:paraId="1715B0AA" w14:textId="77777777" w:rsidR="002A6897" w:rsidRDefault="002A6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A6897"/>
    <w:rsid w:val="002B313B"/>
    <w:rsid w:val="002E2398"/>
    <w:rsid w:val="002E299F"/>
    <w:rsid w:val="002E4936"/>
    <w:rsid w:val="002F62AF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A654D"/>
    <w:rsid w:val="007C4D8D"/>
    <w:rsid w:val="007D3E21"/>
    <w:rsid w:val="007D4262"/>
    <w:rsid w:val="007F1195"/>
    <w:rsid w:val="00806D1E"/>
    <w:rsid w:val="00835B3E"/>
    <w:rsid w:val="00864C11"/>
    <w:rsid w:val="00880C11"/>
    <w:rsid w:val="008B4103"/>
    <w:rsid w:val="008C6254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0A90"/>
    <w:rsid w:val="00BE38A2"/>
    <w:rsid w:val="00C03268"/>
    <w:rsid w:val="00C0521F"/>
    <w:rsid w:val="00C647EA"/>
    <w:rsid w:val="00C85E9E"/>
    <w:rsid w:val="00C93325"/>
    <w:rsid w:val="00CC1F38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2023-08-17T23:37:00Z</dcterms:created>
  <dcterms:modified xsi:type="dcterms:W3CDTF">2023-08-18T00:03:00Z</dcterms:modified>
</cp:coreProperties>
</file>