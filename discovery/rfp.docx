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bookmarkEnd w:id="4"/>
          </w:p>
          <w:p w14:paraId="27ABF059" w14:textId="0A30535D" w:rsidR="00560CF3" w:rsidRDefault="00560CF3" w:rsidP="00560CF3"/>
          <w:p w14:paraId="7AFABFC5" w14:textId="23E78619" w:rsidR="00560CF3" w:rsidRDefault="00B37A23" w:rsidP="00560CF3">
            <w:bookmarkStart w:id="5" w:name="caption_title"/>
            <w:bookmarkEnd w:id="5"/>
            <w:r>
              <w:t>REQUEST FOR PRODUCTION OF   DOCUMENTS</w:t>
            </w:r>
            <w:r w:rsidR="007D4262">
              <w:t xml:space="preserve"> (SET ONE)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4F8E5A76" w:rsidR="004C5659" w:rsidRDefault="004C5659" w:rsidP="004C5659">
      <w:pPr>
        <w:pStyle w:val="BodyText"/>
        <w:rPr>
          <w:rFonts w:cs="Arial"/>
        </w:rPr>
      </w:pPr>
    </w:p>
    <w:p w14:paraId="2331323E" w14:textId="7353200A" w:rsidR="00C93325" w:rsidRDefault="00C93325" w:rsidP="004C5659">
      <w:pPr>
        <w:pStyle w:val="BodyText"/>
        <w:rPr>
          <w:rFonts w:cs="Arial"/>
        </w:rPr>
      </w:pPr>
      <w:r>
        <w:rPr>
          <w:rFonts w:cs="Arial"/>
        </w:rPr>
        <w:t>PROPOUNDING PARTY:</w:t>
      </w:r>
      <w:r w:rsidR="002F62AF">
        <w:rPr>
          <w:rFonts w:cs="Arial"/>
        </w:rPr>
        <w:tab/>
      </w:r>
      <w:r w:rsidR="002F62AF">
        <w:rPr>
          <w:rFonts w:cs="Arial"/>
        </w:rPr>
        <w:tab/>
      </w:r>
      <w:r>
        <w:rPr>
          <w:rFonts w:cs="Arial"/>
        </w:rPr>
        <w:t xml:space="preserve"> </w:t>
      </w:r>
      <w:bookmarkStart w:id="10" w:name="plaintiff"/>
      <w:bookmarkEnd w:id="10"/>
    </w:p>
    <w:p w14:paraId="4C43838F" w14:textId="1431C47D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>RESPONDING PARTY: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bookmarkStart w:id="11" w:name="defendant"/>
      <w:bookmarkEnd w:id="11"/>
    </w:p>
    <w:p w14:paraId="2BC2F0E6" w14:textId="5F9CC783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 xml:space="preserve">SET NUMBER: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ONE</w:t>
      </w:r>
    </w:p>
    <w:p w14:paraId="78C98857" w14:textId="66806238" w:rsidR="00C93325" w:rsidRDefault="00C93325" w:rsidP="004C5659">
      <w:pPr>
        <w:pStyle w:val="BodyText"/>
        <w:rPr>
          <w:rFonts w:cs="Arial"/>
        </w:rPr>
      </w:pPr>
    </w:p>
    <w:p w14:paraId="6644FED8" w14:textId="7FF19203" w:rsidR="00C93325" w:rsidRDefault="00C93325" w:rsidP="004C5659">
      <w:pPr>
        <w:pStyle w:val="BodyText"/>
        <w:rPr>
          <w:rFonts w:cs="Arial"/>
        </w:rPr>
      </w:pPr>
    </w:p>
    <w:p w14:paraId="717B6C5B" w14:textId="77777777" w:rsidR="00C93325" w:rsidRPr="00601A7A" w:rsidRDefault="00C93325" w:rsidP="004C5659">
      <w:pPr>
        <w:pStyle w:val="BodyText"/>
        <w:rPr>
          <w:rFonts w:cs="Arial"/>
        </w:rPr>
      </w:pPr>
    </w:p>
    <w:sectPr w:rsidR="00C93325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5857" w14:textId="77777777" w:rsidR="00272CDF" w:rsidRDefault="00272CDF">
      <w:r>
        <w:separator/>
      </w:r>
    </w:p>
  </w:endnote>
  <w:endnote w:type="continuationSeparator" w:id="0">
    <w:p w14:paraId="696ACF3B" w14:textId="77777777" w:rsidR="00272CDF" w:rsidRDefault="0027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30A7DD8" w:rsidR="00CC1F38" w:rsidRDefault="00D81974" w:rsidP="00CC1F38">
          <w:pPr>
            <w:jc w:val="center"/>
          </w:pPr>
          <w:r>
            <w:t xml:space="preserve">REQUEST FOR PRODUCTION OF </w:t>
          </w:r>
          <w:r>
            <w:t>DOCUMENTS</w:t>
          </w:r>
          <w:r w:rsidR="00CC1F38">
            <w:t xml:space="preserve">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4722" w14:textId="77777777" w:rsidR="00272CDF" w:rsidRDefault="00272CDF">
      <w:r>
        <w:separator/>
      </w:r>
    </w:p>
  </w:footnote>
  <w:footnote w:type="continuationSeparator" w:id="0">
    <w:p w14:paraId="0E3BCF51" w14:textId="77777777" w:rsidR="00272CDF" w:rsidRDefault="0027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72CDF"/>
    <w:rsid w:val="002A6897"/>
    <w:rsid w:val="002B313B"/>
    <w:rsid w:val="002E2398"/>
    <w:rsid w:val="002E299F"/>
    <w:rsid w:val="002E4936"/>
    <w:rsid w:val="002F62AF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5D6052"/>
    <w:rsid w:val="00601A7A"/>
    <w:rsid w:val="00612BB0"/>
    <w:rsid w:val="006562C3"/>
    <w:rsid w:val="00673960"/>
    <w:rsid w:val="006831DE"/>
    <w:rsid w:val="006B3A69"/>
    <w:rsid w:val="006F6EAA"/>
    <w:rsid w:val="007001EA"/>
    <w:rsid w:val="007072CC"/>
    <w:rsid w:val="00712011"/>
    <w:rsid w:val="00766EAE"/>
    <w:rsid w:val="0077513C"/>
    <w:rsid w:val="007920DC"/>
    <w:rsid w:val="007A654D"/>
    <w:rsid w:val="007C4D8D"/>
    <w:rsid w:val="007D3E21"/>
    <w:rsid w:val="007D4262"/>
    <w:rsid w:val="007F1195"/>
    <w:rsid w:val="00806D1E"/>
    <w:rsid w:val="00835B3E"/>
    <w:rsid w:val="00864C11"/>
    <w:rsid w:val="00880C11"/>
    <w:rsid w:val="008B4103"/>
    <w:rsid w:val="008C6254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37A23"/>
    <w:rsid w:val="00B577ED"/>
    <w:rsid w:val="00B7228A"/>
    <w:rsid w:val="00BE0A90"/>
    <w:rsid w:val="00BE38A2"/>
    <w:rsid w:val="00C03268"/>
    <w:rsid w:val="00C0521F"/>
    <w:rsid w:val="00C647EA"/>
    <w:rsid w:val="00C85E9E"/>
    <w:rsid w:val="00C93325"/>
    <w:rsid w:val="00CC1F38"/>
    <w:rsid w:val="00CD289C"/>
    <w:rsid w:val="00CD6DC3"/>
    <w:rsid w:val="00D5066D"/>
    <w:rsid w:val="00D74426"/>
    <w:rsid w:val="00D81974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2023-08-18T00:05:00Z</dcterms:created>
  <dcterms:modified xsi:type="dcterms:W3CDTF">2023-08-18T00:06:00Z</dcterms:modified>
</cp:coreProperties>
</file>